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B5C0D" w14:textId="77777777" w:rsidR="00256874" w:rsidRPr="00B325A4" w:rsidRDefault="00FC5993" w:rsidP="00FC5993">
      <w:pPr>
        <w:rPr>
          <w:b/>
          <w:bCs/>
          <w:sz w:val="28"/>
          <w:szCs w:val="28"/>
        </w:rPr>
      </w:pPr>
      <w:r w:rsidRPr="00B325A4">
        <w:rPr>
          <w:b/>
          <w:bCs/>
          <w:sz w:val="28"/>
          <w:szCs w:val="28"/>
        </w:rPr>
        <w:t>Professional Summary:</w:t>
      </w:r>
      <w:r w:rsidR="00256874" w:rsidRPr="00B325A4">
        <w:rPr>
          <w:b/>
          <w:bCs/>
          <w:sz w:val="28"/>
          <w:szCs w:val="28"/>
        </w:rPr>
        <w:t xml:space="preserve"> </w:t>
      </w:r>
    </w:p>
    <w:p w14:paraId="19F70B4F" w14:textId="77777777" w:rsidR="00256874" w:rsidRPr="00513578" w:rsidRDefault="00256874" w:rsidP="00FC5993">
      <w:pPr>
        <w:rPr>
          <w:b/>
          <w:bCs/>
        </w:rPr>
      </w:pPr>
    </w:p>
    <w:p w14:paraId="7D753E05" w14:textId="77777777" w:rsidR="00AA58AC" w:rsidRDefault="00B606AC" w:rsidP="00E46E59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E46E59">
        <w:rPr>
          <w:bCs/>
        </w:rPr>
        <w:t xml:space="preserve">3+ </w:t>
      </w:r>
      <w:r w:rsidRPr="00E46E59">
        <w:rPr>
          <w:bCs/>
        </w:rPr>
        <w:t>years of experience as a Web/Application Developer and coding with analytical programming using</w:t>
      </w:r>
      <w:r w:rsidR="004716CF" w:rsidRPr="00E46E59">
        <w:rPr>
          <w:bCs/>
        </w:rPr>
        <w:t xml:space="preserve"> </w:t>
      </w:r>
      <w:r w:rsidRPr="00E46E59">
        <w:rPr>
          <w:bCs/>
        </w:rPr>
        <w:t>Python</w:t>
      </w:r>
      <w:r w:rsidRPr="00E46E59">
        <w:rPr>
          <w:bCs/>
        </w:rPr>
        <w:t xml:space="preserve">. </w:t>
      </w:r>
    </w:p>
    <w:p w14:paraId="759B5A61" w14:textId="1147758C" w:rsidR="00B606AC" w:rsidRPr="00E46E59" w:rsidRDefault="00B606AC" w:rsidP="00E46E59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E46E59">
        <w:rPr>
          <w:bCs/>
        </w:rPr>
        <w:t>To serve the organization with the best of my technical skills and abilities by utilizing my</w:t>
      </w:r>
      <w:r w:rsidR="004716CF" w:rsidRPr="00E46E59">
        <w:rPr>
          <w:bCs/>
        </w:rPr>
        <w:t xml:space="preserve"> </w:t>
      </w:r>
      <w:r w:rsidRPr="00E46E59">
        <w:rPr>
          <w:bCs/>
        </w:rPr>
        <w:t>educational and professional knowledge and competencies acquired by me in my academic career and</w:t>
      </w:r>
      <w:r w:rsidR="004716CF" w:rsidRPr="00E46E59">
        <w:rPr>
          <w:bCs/>
        </w:rPr>
        <w:t xml:space="preserve"> </w:t>
      </w:r>
      <w:r w:rsidRPr="00E46E59">
        <w:rPr>
          <w:bCs/>
        </w:rPr>
        <w:t>professional experience</w:t>
      </w:r>
      <w:r w:rsidR="008D07A6" w:rsidRPr="00E46E59">
        <w:rPr>
          <w:bCs/>
        </w:rPr>
        <w:t>.</w:t>
      </w:r>
    </w:p>
    <w:p w14:paraId="13C752B2" w14:textId="09D4D3F5" w:rsidR="008D07A6" w:rsidRPr="00E46E59" w:rsidRDefault="008D07A6" w:rsidP="00E46E59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E46E59">
        <w:rPr>
          <w:bCs/>
        </w:rPr>
        <w:t>Experienced with full software development life-cycle, architecting scalable platforms, object oriented</w:t>
      </w:r>
      <w:r w:rsidRPr="00E46E59">
        <w:rPr>
          <w:bCs/>
        </w:rPr>
        <w:t xml:space="preserve"> </w:t>
      </w:r>
      <w:r w:rsidRPr="00E46E59">
        <w:rPr>
          <w:bCs/>
        </w:rPr>
        <w:t>programming, database design and agile</w:t>
      </w:r>
      <w:r w:rsidRPr="00E46E59">
        <w:rPr>
          <w:bCs/>
        </w:rPr>
        <w:t xml:space="preserve"> </w:t>
      </w:r>
      <w:r w:rsidRPr="00E46E59">
        <w:rPr>
          <w:bCs/>
        </w:rPr>
        <w:t>methodologies</w:t>
      </w:r>
      <w:r w:rsidRPr="00E46E59">
        <w:rPr>
          <w:bCs/>
        </w:rPr>
        <w:t>.</w:t>
      </w:r>
    </w:p>
    <w:p w14:paraId="17F43EBF" w14:textId="048DA226" w:rsidR="008D07A6" w:rsidRPr="00E46E59" w:rsidRDefault="009A32B0" w:rsidP="00E46E59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E46E59">
        <w:rPr>
          <w:bCs/>
        </w:rPr>
        <w:t>Built Web application using Python, Drupal, JavaScript, AJAX, HTML and template languages</w:t>
      </w:r>
      <w:r w:rsidR="004E3E82">
        <w:rPr>
          <w:bCs/>
        </w:rPr>
        <w:t>.</w:t>
      </w:r>
    </w:p>
    <w:p w14:paraId="4F34F458" w14:textId="23F1C972" w:rsidR="008D07A6" w:rsidRPr="00E46E59" w:rsidRDefault="008D07A6" w:rsidP="00E46E59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E46E59">
        <w:rPr>
          <w:bCs/>
        </w:rPr>
        <w:t>Good knowledge in maintaining various version controls systems such as GIT</w:t>
      </w:r>
      <w:r w:rsidR="005F0637">
        <w:rPr>
          <w:bCs/>
        </w:rPr>
        <w:t>.</w:t>
      </w:r>
    </w:p>
    <w:p w14:paraId="41CDE474" w14:textId="6BCE45C7" w:rsidR="00F678E9" w:rsidRPr="00E46E59" w:rsidRDefault="00F678E9" w:rsidP="00E46E59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E46E59">
        <w:rPr>
          <w:bCs/>
        </w:rPr>
        <w:t>Hands on experience in Python, MySQL,</w:t>
      </w:r>
      <w:r w:rsidR="00BF3B93">
        <w:rPr>
          <w:bCs/>
        </w:rPr>
        <w:t xml:space="preserve"> GIT</w:t>
      </w:r>
      <w:r w:rsidR="00215B29" w:rsidRPr="00E46E59">
        <w:rPr>
          <w:bCs/>
        </w:rPr>
        <w:t>,</w:t>
      </w:r>
      <w:r w:rsidRPr="00E46E59">
        <w:rPr>
          <w:bCs/>
        </w:rPr>
        <w:t xml:space="preserve"> HTML, CSS</w:t>
      </w:r>
      <w:r w:rsidR="004E3E82">
        <w:rPr>
          <w:bCs/>
        </w:rPr>
        <w:t>.</w:t>
      </w:r>
    </w:p>
    <w:p w14:paraId="1569044A" w14:textId="21C58696" w:rsidR="00F95D01" w:rsidRPr="00E46E59" w:rsidRDefault="00F95D01" w:rsidP="00E46E59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E46E59">
        <w:rPr>
          <w:bCs/>
        </w:rPr>
        <w:t xml:space="preserve">Good communication, team and client management skills, analytics and </w:t>
      </w:r>
      <w:r w:rsidR="00817468" w:rsidRPr="00E46E59">
        <w:rPr>
          <w:bCs/>
        </w:rPr>
        <w:t>problem-solving</w:t>
      </w:r>
      <w:r w:rsidRPr="00E46E59">
        <w:rPr>
          <w:bCs/>
        </w:rPr>
        <w:t xml:space="preserve"> skills, committed to work</w:t>
      </w:r>
      <w:r w:rsidR="00E46E59">
        <w:rPr>
          <w:bCs/>
        </w:rPr>
        <w:t>.</w:t>
      </w:r>
    </w:p>
    <w:p w14:paraId="612300D6" w14:textId="2C0D83D7" w:rsidR="00E46E59" w:rsidRDefault="00E46E59" w:rsidP="00E46E59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E46E59">
        <w:rPr>
          <w:bCs/>
        </w:rPr>
        <w:t>Displayed and proved capability to learn any new technology and work on it</w:t>
      </w:r>
      <w:r>
        <w:rPr>
          <w:bCs/>
        </w:rPr>
        <w:t>.</w:t>
      </w:r>
    </w:p>
    <w:p w14:paraId="1D87A81F" w14:textId="16F687E3" w:rsidR="00E46E59" w:rsidRDefault="00E46E59" w:rsidP="00E46E59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E46E59">
        <w:rPr>
          <w:bCs/>
        </w:rPr>
        <w:t>Experienced in working with various Python Integrated De</w:t>
      </w:r>
      <w:r>
        <w:rPr>
          <w:bCs/>
        </w:rPr>
        <w:t xml:space="preserve">velopment Environments like </w:t>
      </w:r>
      <w:proofErr w:type="spellStart"/>
      <w:r w:rsidRPr="00E46E59">
        <w:rPr>
          <w:bCs/>
        </w:rPr>
        <w:t>PyCharm</w:t>
      </w:r>
      <w:proofErr w:type="spellEnd"/>
      <w:r w:rsidRPr="00E46E59">
        <w:rPr>
          <w:bCs/>
        </w:rPr>
        <w:t>,</w:t>
      </w:r>
      <w:r>
        <w:rPr>
          <w:bCs/>
        </w:rPr>
        <w:t xml:space="preserve"> Eclipse and Notepad++</w:t>
      </w:r>
      <w:r w:rsidRPr="00E46E59">
        <w:rPr>
          <w:bCs/>
        </w:rPr>
        <w:t>.</w:t>
      </w:r>
    </w:p>
    <w:p w14:paraId="0AC7D082" w14:textId="69EA6171" w:rsidR="00523010" w:rsidRPr="00E46E59" w:rsidRDefault="00523010" w:rsidP="00523010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523010">
        <w:rPr>
          <w:bCs/>
        </w:rPr>
        <w:t xml:space="preserve">Familiar with </w:t>
      </w:r>
      <w:r>
        <w:rPr>
          <w:bCs/>
        </w:rPr>
        <w:t xml:space="preserve">Jenkins, </w:t>
      </w:r>
      <w:proofErr w:type="spellStart"/>
      <w:r>
        <w:rPr>
          <w:bCs/>
        </w:rPr>
        <w:t>Gerrit</w:t>
      </w:r>
      <w:proofErr w:type="spellEnd"/>
      <w:r>
        <w:rPr>
          <w:bCs/>
        </w:rPr>
        <w:t>, Doctrine</w:t>
      </w:r>
      <w:r w:rsidR="00BF3B93">
        <w:rPr>
          <w:bCs/>
        </w:rPr>
        <w:t xml:space="preserve"> and Jenkins.</w:t>
      </w:r>
    </w:p>
    <w:p w14:paraId="04B04F2B" w14:textId="303F5181" w:rsidR="0034098B" w:rsidRPr="00E46E59" w:rsidRDefault="00CC3129" w:rsidP="00E46E59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E46E59">
        <w:rPr>
          <w:bCs/>
        </w:rPr>
        <w:t>Overall the project working in development of Web Enterprise applications</w:t>
      </w:r>
      <w:r w:rsidR="004E3E82">
        <w:rPr>
          <w:bCs/>
        </w:rPr>
        <w:t>.</w:t>
      </w:r>
    </w:p>
    <w:p w14:paraId="7AD9E535" w14:textId="77777777" w:rsidR="0034098B" w:rsidRDefault="0034098B" w:rsidP="00FC5993">
      <w:pPr>
        <w:rPr>
          <w:b/>
          <w:bCs/>
          <w:sz w:val="28"/>
          <w:szCs w:val="28"/>
        </w:rPr>
      </w:pPr>
    </w:p>
    <w:p w14:paraId="143B1220" w14:textId="77777777" w:rsidR="00FC5993" w:rsidRPr="00B325A4" w:rsidRDefault="000731F2" w:rsidP="00FC5993">
      <w:pPr>
        <w:rPr>
          <w:b/>
          <w:bCs/>
          <w:sz w:val="28"/>
          <w:szCs w:val="28"/>
        </w:rPr>
      </w:pPr>
      <w:r w:rsidRPr="00B325A4">
        <w:rPr>
          <w:b/>
          <w:bCs/>
          <w:sz w:val="28"/>
          <w:szCs w:val="28"/>
        </w:rPr>
        <w:t>Education</w:t>
      </w:r>
      <w:r w:rsidR="00FC5993" w:rsidRPr="00B325A4">
        <w:rPr>
          <w:b/>
          <w:bCs/>
          <w:sz w:val="28"/>
          <w:szCs w:val="28"/>
        </w:rPr>
        <w:t xml:space="preserve"> </w:t>
      </w:r>
    </w:p>
    <w:p w14:paraId="39331072" w14:textId="77777777" w:rsidR="00FC5993" w:rsidRPr="003A2A73" w:rsidRDefault="00FC5993" w:rsidP="00FC5993">
      <w:pPr>
        <w:rPr>
          <w:b/>
          <w:bCs/>
        </w:rPr>
      </w:pPr>
    </w:p>
    <w:tbl>
      <w:tblPr>
        <w:tblStyle w:val="TableGrid"/>
        <w:tblW w:w="8897" w:type="dxa"/>
        <w:tblInd w:w="18" w:type="dxa"/>
        <w:tblLook w:val="04A0" w:firstRow="1" w:lastRow="0" w:firstColumn="1" w:lastColumn="0" w:noHBand="0" w:noVBand="1"/>
      </w:tblPr>
      <w:tblGrid>
        <w:gridCol w:w="1693"/>
        <w:gridCol w:w="3898"/>
        <w:gridCol w:w="1666"/>
        <w:gridCol w:w="1640"/>
      </w:tblGrid>
      <w:tr w:rsidR="00F72161" w:rsidRPr="00D73086" w14:paraId="3B6560AB" w14:textId="77777777" w:rsidTr="00F72161">
        <w:trPr>
          <w:trHeight w:val="479"/>
        </w:trPr>
        <w:tc>
          <w:tcPr>
            <w:tcW w:w="1693" w:type="dxa"/>
          </w:tcPr>
          <w:p w14:paraId="770AAF71" w14:textId="77777777" w:rsidR="00F72161" w:rsidRPr="00F72161" w:rsidRDefault="00F72161" w:rsidP="00CD4D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2161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3898" w:type="dxa"/>
          </w:tcPr>
          <w:p w14:paraId="6FF96D92" w14:textId="77777777" w:rsidR="00F72161" w:rsidRPr="00F72161" w:rsidRDefault="00F72161" w:rsidP="00CD4D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2161">
              <w:rPr>
                <w:rFonts w:ascii="Times New Roman" w:hAnsi="Times New Roman" w:cs="Times New Roman"/>
                <w:b/>
              </w:rPr>
              <w:t>Institute name/ university</w:t>
            </w:r>
          </w:p>
        </w:tc>
        <w:tc>
          <w:tcPr>
            <w:tcW w:w="1666" w:type="dxa"/>
          </w:tcPr>
          <w:p w14:paraId="4EED6D0E" w14:textId="77777777" w:rsidR="00F72161" w:rsidRPr="00F72161" w:rsidRDefault="00F72161" w:rsidP="00CD4D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2161">
              <w:rPr>
                <w:rFonts w:ascii="Times New Roman" w:hAnsi="Times New Roman" w:cs="Times New Roman"/>
                <w:b/>
              </w:rPr>
              <w:t>Aggregation</w:t>
            </w:r>
          </w:p>
        </w:tc>
        <w:tc>
          <w:tcPr>
            <w:tcW w:w="1640" w:type="dxa"/>
          </w:tcPr>
          <w:p w14:paraId="057D8509" w14:textId="77777777" w:rsidR="00F72161" w:rsidRPr="00F72161" w:rsidRDefault="00F72161" w:rsidP="00CD4D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2161">
              <w:rPr>
                <w:rFonts w:ascii="Times New Roman" w:hAnsi="Times New Roman" w:cs="Times New Roman"/>
                <w:b/>
              </w:rPr>
              <w:t>Year of passing</w:t>
            </w:r>
          </w:p>
        </w:tc>
      </w:tr>
      <w:tr w:rsidR="00F72161" w:rsidRPr="00D73086" w14:paraId="323A895A" w14:textId="77777777" w:rsidTr="00F72161">
        <w:trPr>
          <w:trHeight w:val="736"/>
        </w:trPr>
        <w:tc>
          <w:tcPr>
            <w:tcW w:w="1693" w:type="dxa"/>
          </w:tcPr>
          <w:p w14:paraId="3B3A5504" w14:textId="77777777" w:rsidR="00F72161" w:rsidRPr="008547DB" w:rsidRDefault="00F72161" w:rsidP="00CD4D97">
            <w:pPr>
              <w:jc w:val="center"/>
              <w:rPr>
                <w:bCs/>
              </w:rPr>
            </w:pPr>
          </w:p>
          <w:p w14:paraId="47DC4C93" w14:textId="77777777" w:rsidR="00F72161" w:rsidRPr="008547DB" w:rsidRDefault="00F72161" w:rsidP="00CD4D97">
            <w:pPr>
              <w:jc w:val="center"/>
              <w:rPr>
                <w:bCs/>
              </w:rPr>
            </w:pPr>
            <w:proofErr w:type="spellStart"/>
            <w:r w:rsidRPr="008547DB">
              <w:rPr>
                <w:bCs/>
              </w:rPr>
              <w:t>B.Tech</w:t>
            </w:r>
            <w:proofErr w:type="spellEnd"/>
            <w:r w:rsidRPr="008547DB">
              <w:rPr>
                <w:bCs/>
              </w:rPr>
              <w:t>(ECE)</w:t>
            </w:r>
          </w:p>
        </w:tc>
        <w:tc>
          <w:tcPr>
            <w:tcW w:w="3898" w:type="dxa"/>
          </w:tcPr>
          <w:p w14:paraId="6972803C" w14:textId="77777777" w:rsidR="00F72161" w:rsidRPr="008547DB" w:rsidRDefault="00F72161" w:rsidP="00CD4D97">
            <w:pPr>
              <w:spacing w:line="276" w:lineRule="auto"/>
              <w:rPr>
                <w:bCs/>
              </w:rPr>
            </w:pPr>
            <w:proofErr w:type="spellStart"/>
            <w:r w:rsidRPr="008547DB">
              <w:rPr>
                <w:bCs/>
              </w:rPr>
              <w:t>Sree</w:t>
            </w:r>
            <w:proofErr w:type="spellEnd"/>
            <w:r w:rsidRPr="008547DB">
              <w:rPr>
                <w:bCs/>
              </w:rPr>
              <w:t xml:space="preserve"> </w:t>
            </w:r>
            <w:proofErr w:type="spellStart"/>
            <w:r w:rsidRPr="008547DB">
              <w:rPr>
                <w:bCs/>
              </w:rPr>
              <w:t>Dattha</w:t>
            </w:r>
            <w:proofErr w:type="spellEnd"/>
            <w:r w:rsidRPr="008547DB">
              <w:rPr>
                <w:bCs/>
              </w:rPr>
              <w:t xml:space="preserve"> Group of Institutions. </w:t>
            </w:r>
          </w:p>
          <w:p w14:paraId="68AE8005" w14:textId="77777777" w:rsidR="00F72161" w:rsidRPr="008547DB" w:rsidRDefault="00F72161" w:rsidP="00CD4D97">
            <w:pPr>
              <w:spacing w:line="276" w:lineRule="auto"/>
              <w:rPr>
                <w:bCs/>
              </w:rPr>
            </w:pPr>
            <w:r w:rsidRPr="008547DB">
              <w:rPr>
                <w:bCs/>
              </w:rPr>
              <w:t>JNTU Hyderabad.</w:t>
            </w:r>
          </w:p>
        </w:tc>
        <w:tc>
          <w:tcPr>
            <w:tcW w:w="1666" w:type="dxa"/>
          </w:tcPr>
          <w:p w14:paraId="0972342F" w14:textId="77777777" w:rsidR="00F72161" w:rsidRPr="008547DB" w:rsidRDefault="00F72161" w:rsidP="00CD4D97">
            <w:pPr>
              <w:jc w:val="center"/>
              <w:rPr>
                <w:bCs/>
              </w:rPr>
            </w:pPr>
          </w:p>
          <w:p w14:paraId="7D48A5EB" w14:textId="77777777" w:rsidR="00F72161" w:rsidRPr="008547DB" w:rsidRDefault="00F72161" w:rsidP="00CD4D97">
            <w:pPr>
              <w:jc w:val="center"/>
              <w:rPr>
                <w:bCs/>
              </w:rPr>
            </w:pPr>
            <w:r w:rsidRPr="008547DB">
              <w:rPr>
                <w:bCs/>
              </w:rPr>
              <w:t>65.6%</w:t>
            </w:r>
          </w:p>
        </w:tc>
        <w:tc>
          <w:tcPr>
            <w:tcW w:w="1640" w:type="dxa"/>
          </w:tcPr>
          <w:p w14:paraId="67122713" w14:textId="77777777" w:rsidR="00F72161" w:rsidRPr="008547DB" w:rsidRDefault="00F72161" w:rsidP="00CD4D97">
            <w:pPr>
              <w:jc w:val="center"/>
              <w:rPr>
                <w:bCs/>
              </w:rPr>
            </w:pPr>
          </w:p>
          <w:p w14:paraId="3E71E3BC" w14:textId="77777777" w:rsidR="00F72161" w:rsidRPr="008547DB" w:rsidRDefault="00F72161" w:rsidP="00CD4D97">
            <w:pPr>
              <w:jc w:val="center"/>
              <w:rPr>
                <w:bCs/>
              </w:rPr>
            </w:pPr>
            <w:r w:rsidRPr="008547DB">
              <w:rPr>
                <w:bCs/>
              </w:rPr>
              <w:t>2014</w:t>
            </w:r>
          </w:p>
        </w:tc>
      </w:tr>
      <w:tr w:rsidR="00F72161" w:rsidRPr="00D73086" w14:paraId="49AE6868" w14:textId="77777777" w:rsidTr="00F72161">
        <w:trPr>
          <w:trHeight w:val="716"/>
        </w:trPr>
        <w:tc>
          <w:tcPr>
            <w:tcW w:w="1693" w:type="dxa"/>
          </w:tcPr>
          <w:p w14:paraId="0AB4044F" w14:textId="77777777" w:rsidR="00F72161" w:rsidRPr="008547DB" w:rsidRDefault="00F72161" w:rsidP="00CD4D97">
            <w:pPr>
              <w:jc w:val="center"/>
              <w:rPr>
                <w:bCs/>
              </w:rPr>
            </w:pPr>
          </w:p>
          <w:p w14:paraId="37161089" w14:textId="77777777" w:rsidR="00F72161" w:rsidRPr="008547DB" w:rsidRDefault="00F72161" w:rsidP="00CD4D97">
            <w:pPr>
              <w:jc w:val="center"/>
              <w:rPr>
                <w:bCs/>
              </w:rPr>
            </w:pPr>
            <w:r w:rsidRPr="008547DB">
              <w:rPr>
                <w:bCs/>
              </w:rPr>
              <w:t>Intermediate</w:t>
            </w:r>
          </w:p>
        </w:tc>
        <w:tc>
          <w:tcPr>
            <w:tcW w:w="3898" w:type="dxa"/>
          </w:tcPr>
          <w:p w14:paraId="64851655" w14:textId="77777777" w:rsidR="00F72161" w:rsidRPr="008547DB" w:rsidRDefault="00F72161" w:rsidP="00CD4D97">
            <w:pPr>
              <w:spacing w:line="276" w:lineRule="auto"/>
              <w:rPr>
                <w:bCs/>
              </w:rPr>
            </w:pPr>
            <w:proofErr w:type="spellStart"/>
            <w:r w:rsidRPr="008547DB">
              <w:rPr>
                <w:bCs/>
              </w:rPr>
              <w:t>Sandeepani</w:t>
            </w:r>
            <w:proofErr w:type="spellEnd"/>
            <w:r w:rsidRPr="008547DB">
              <w:rPr>
                <w:bCs/>
              </w:rPr>
              <w:t xml:space="preserve"> Junior College.</w:t>
            </w:r>
          </w:p>
          <w:p w14:paraId="60B6AE6B" w14:textId="77777777" w:rsidR="00F72161" w:rsidRPr="008547DB" w:rsidRDefault="00F72161" w:rsidP="00CD4D97">
            <w:pPr>
              <w:spacing w:line="276" w:lineRule="auto"/>
              <w:rPr>
                <w:bCs/>
              </w:rPr>
            </w:pPr>
            <w:r w:rsidRPr="008547DB">
              <w:rPr>
                <w:bCs/>
              </w:rPr>
              <w:t>A.P Intermediate board.</w:t>
            </w:r>
          </w:p>
        </w:tc>
        <w:tc>
          <w:tcPr>
            <w:tcW w:w="1666" w:type="dxa"/>
          </w:tcPr>
          <w:p w14:paraId="5B4E1C28" w14:textId="77777777" w:rsidR="00F72161" w:rsidRPr="008547DB" w:rsidRDefault="00F72161" w:rsidP="00CD4D97">
            <w:pPr>
              <w:jc w:val="center"/>
              <w:rPr>
                <w:bCs/>
              </w:rPr>
            </w:pPr>
          </w:p>
          <w:p w14:paraId="5E9B09D7" w14:textId="77777777" w:rsidR="00F72161" w:rsidRPr="008547DB" w:rsidRDefault="00F72161" w:rsidP="00CD4D97">
            <w:pPr>
              <w:jc w:val="center"/>
              <w:rPr>
                <w:bCs/>
              </w:rPr>
            </w:pPr>
            <w:r w:rsidRPr="008547DB">
              <w:rPr>
                <w:bCs/>
              </w:rPr>
              <w:t>72.9%</w:t>
            </w:r>
          </w:p>
        </w:tc>
        <w:tc>
          <w:tcPr>
            <w:tcW w:w="1640" w:type="dxa"/>
          </w:tcPr>
          <w:p w14:paraId="7CD558BD" w14:textId="77777777" w:rsidR="00F72161" w:rsidRPr="008547DB" w:rsidRDefault="00F72161" w:rsidP="00CD4D97">
            <w:pPr>
              <w:jc w:val="center"/>
              <w:rPr>
                <w:bCs/>
              </w:rPr>
            </w:pPr>
          </w:p>
          <w:p w14:paraId="1FBA507C" w14:textId="77777777" w:rsidR="00F72161" w:rsidRPr="008547DB" w:rsidRDefault="00F72161" w:rsidP="00CD4D97">
            <w:pPr>
              <w:tabs>
                <w:tab w:val="center" w:pos="1089"/>
                <w:tab w:val="right" w:pos="2178"/>
              </w:tabs>
              <w:rPr>
                <w:bCs/>
              </w:rPr>
            </w:pPr>
            <w:r w:rsidRPr="008547DB">
              <w:rPr>
                <w:bCs/>
              </w:rPr>
              <w:t xml:space="preserve">         2010</w:t>
            </w:r>
            <w:r w:rsidRPr="008547DB">
              <w:rPr>
                <w:bCs/>
              </w:rPr>
              <w:tab/>
            </w:r>
          </w:p>
        </w:tc>
      </w:tr>
      <w:tr w:rsidR="00F72161" w:rsidRPr="00D73086" w14:paraId="6DB74A43" w14:textId="77777777" w:rsidTr="00F72161">
        <w:trPr>
          <w:trHeight w:val="716"/>
        </w:trPr>
        <w:tc>
          <w:tcPr>
            <w:tcW w:w="1693" w:type="dxa"/>
          </w:tcPr>
          <w:p w14:paraId="42E842EF" w14:textId="77777777" w:rsidR="00F72161" w:rsidRPr="008547DB" w:rsidRDefault="00F72161" w:rsidP="00CD4D97">
            <w:pPr>
              <w:jc w:val="center"/>
              <w:rPr>
                <w:bCs/>
              </w:rPr>
            </w:pPr>
          </w:p>
          <w:p w14:paraId="635CACE7" w14:textId="77777777" w:rsidR="00F72161" w:rsidRPr="008547DB" w:rsidRDefault="00F72161" w:rsidP="00CD4D97">
            <w:pPr>
              <w:jc w:val="center"/>
              <w:rPr>
                <w:bCs/>
              </w:rPr>
            </w:pPr>
            <w:r w:rsidRPr="008547DB">
              <w:rPr>
                <w:bCs/>
              </w:rPr>
              <w:t>SSC</w:t>
            </w:r>
          </w:p>
        </w:tc>
        <w:tc>
          <w:tcPr>
            <w:tcW w:w="3898" w:type="dxa"/>
          </w:tcPr>
          <w:p w14:paraId="75621133" w14:textId="77777777" w:rsidR="00F72161" w:rsidRPr="008547DB" w:rsidRDefault="00F72161" w:rsidP="00CD4D97">
            <w:pPr>
              <w:spacing w:line="276" w:lineRule="auto"/>
              <w:rPr>
                <w:bCs/>
              </w:rPr>
            </w:pPr>
            <w:r w:rsidRPr="008547DB">
              <w:rPr>
                <w:bCs/>
              </w:rPr>
              <w:t xml:space="preserve">Vani </w:t>
            </w:r>
            <w:proofErr w:type="spellStart"/>
            <w:r w:rsidRPr="008547DB">
              <w:rPr>
                <w:bCs/>
              </w:rPr>
              <w:t>Vidyalayam</w:t>
            </w:r>
            <w:proofErr w:type="spellEnd"/>
            <w:r w:rsidRPr="008547DB">
              <w:rPr>
                <w:bCs/>
              </w:rPr>
              <w:t xml:space="preserve"> High School.</w:t>
            </w:r>
          </w:p>
          <w:p w14:paraId="4E3AD853" w14:textId="77777777" w:rsidR="00F72161" w:rsidRPr="008547DB" w:rsidRDefault="00F72161" w:rsidP="00CD4D97">
            <w:pPr>
              <w:spacing w:line="276" w:lineRule="auto"/>
              <w:rPr>
                <w:bCs/>
              </w:rPr>
            </w:pPr>
            <w:r w:rsidRPr="008547DB">
              <w:rPr>
                <w:bCs/>
              </w:rPr>
              <w:t>A.P SSC Board.</w:t>
            </w:r>
          </w:p>
        </w:tc>
        <w:tc>
          <w:tcPr>
            <w:tcW w:w="1666" w:type="dxa"/>
          </w:tcPr>
          <w:p w14:paraId="4289B94D" w14:textId="77777777" w:rsidR="00F72161" w:rsidRPr="008547DB" w:rsidRDefault="00F72161" w:rsidP="00CD4D97">
            <w:pPr>
              <w:jc w:val="center"/>
              <w:rPr>
                <w:bCs/>
              </w:rPr>
            </w:pPr>
          </w:p>
          <w:p w14:paraId="38968DF3" w14:textId="77777777" w:rsidR="00F72161" w:rsidRPr="008547DB" w:rsidRDefault="00F72161" w:rsidP="00CD4D97">
            <w:pPr>
              <w:jc w:val="center"/>
              <w:rPr>
                <w:bCs/>
              </w:rPr>
            </w:pPr>
            <w:r w:rsidRPr="008547DB">
              <w:rPr>
                <w:bCs/>
              </w:rPr>
              <w:t>72.3%</w:t>
            </w:r>
          </w:p>
        </w:tc>
        <w:tc>
          <w:tcPr>
            <w:tcW w:w="1640" w:type="dxa"/>
          </w:tcPr>
          <w:p w14:paraId="02D067FE" w14:textId="77777777" w:rsidR="00F72161" w:rsidRPr="008547DB" w:rsidRDefault="00F72161" w:rsidP="00CD4D97">
            <w:pPr>
              <w:jc w:val="center"/>
              <w:rPr>
                <w:bCs/>
              </w:rPr>
            </w:pPr>
          </w:p>
          <w:p w14:paraId="10321E0B" w14:textId="77777777" w:rsidR="00F72161" w:rsidRPr="008547DB" w:rsidRDefault="00F72161" w:rsidP="00CD4D97">
            <w:pPr>
              <w:jc w:val="center"/>
              <w:rPr>
                <w:bCs/>
              </w:rPr>
            </w:pPr>
            <w:r w:rsidRPr="008547DB">
              <w:rPr>
                <w:bCs/>
              </w:rPr>
              <w:t>2008</w:t>
            </w:r>
          </w:p>
        </w:tc>
      </w:tr>
    </w:tbl>
    <w:p w14:paraId="3A73FA77" w14:textId="657F806B" w:rsidR="008547DB" w:rsidRPr="008547DB" w:rsidRDefault="008547DB" w:rsidP="008547DB">
      <w:pPr>
        <w:rPr>
          <w:rFonts w:asciiTheme="minorHAnsi" w:eastAsiaTheme="minorHAnsi" w:hAnsiTheme="minorHAnsi" w:cstheme="minorBidi"/>
          <w:bCs/>
        </w:rPr>
      </w:pPr>
    </w:p>
    <w:p w14:paraId="6F841051" w14:textId="77777777" w:rsidR="00E46E59" w:rsidRDefault="00E46E59" w:rsidP="008547DB">
      <w:pPr>
        <w:rPr>
          <w:b/>
          <w:bCs/>
          <w:sz w:val="28"/>
          <w:szCs w:val="28"/>
        </w:rPr>
      </w:pPr>
    </w:p>
    <w:p w14:paraId="0E5C8CC3" w14:textId="38A6BBEC" w:rsidR="008547DB" w:rsidRPr="0082143B" w:rsidRDefault="008547DB" w:rsidP="008547DB">
      <w:pPr>
        <w:rPr>
          <w:b/>
          <w:bCs/>
          <w:sz w:val="28"/>
          <w:szCs w:val="28"/>
        </w:rPr>
      </w:pPr>
      <w:r w:rsidRPr="0082143B">
        <w:rPr>
          <w:b/>
          <w:bCs/>
          <w:sz w:val="28"/>
          <w:szCs w:val="28"/>
        </w:rPr>
        <w:t xml:space="preserve">Professional Experience: </w:t>
      </w:r>
    </w:p>
    <w:p w14:paraId="01B74801" w14:textId="77777777" w:rsidR="00AC39F1" w:rsidRDefault="008547DB" w:rsidP="008547DB">
      <w:pPr>
        <w:rPr>
          <w:rFonts w:asciiTheme="minorHAnsi" w:eastAsiaTheme="minorHAnsi" w:hAnsiTheme="minorHAnsi" w:cstheme="minorBidi"/>
          <w:bCs/>
        </w:rPr>
      </w:pPr>
      <w:r w:rsidRPr="008547DB">
        <w:rPr>
          <w:rFonts w:asciiTheme="minorHAnsi" w:eastAsiaTheme="minorHAnsi" w:hAnsiTheme="minorHAnsi" w:cstheme="minorBidi"/>
          <w:bCs/>
        </w:rPr>
        <w:lastRenderedPageBreak/>
        <w:br/>
      </w:r>
      <w:r w:rsidR="00AC39F1">
        <w:rPr>
          <w:rFonts w:asciiTheme="minorHAnsi" w:eastAsiaTheme="minorHAnsi" w:hAnsiTheme="minorHAnsi" w:cstheme="minorBidi"/>
          <w:bCs/>
        </w:rPr>
        <w:t>Present</w:t>
      </w:r>
      <w:r w:rsidR="00AC39F1" w:rsidRPr="00AC39F1">
        <w:rPr>
          <w:rFonts w:asciiTheme="minorHAnsi" w:eastAsiaTheme="minorHAnsi" w:hAnsiTheme="minorHAnsi" w:cstheme="minorBidi"/>
          <w:b/>
          <w:bCs/>
        </w:rPr>
        <w:t>: HCL Technologies</w:t>
      </w:r>
      <w:r w:rsidR="00AC39F1">
        <w:rPr>
          <w:rFonts w:asciiTheme="minorHAnsi" w:eastAsiaTheme="minorHAnsi" w:hAnsiTheme="minorHAnsi" w:cstheme="minorBidi"/>
          <w:bCs/>
        </w:rPr>
        <w:t>, Chennai.</w:t>
      </w:r>
    </w:p>
    <w:p w14:paraId="1182E7C8" w14:textId="3ED1E20D" w:rsidR="00AC39F1" w:rsidRDefault="008547DB" w:rsidP="008547DB">
      <w:pPr>
        <w:rPr>
          <w:rFonts w:asciiTheme="minorHAnsi" w:eastAsiaTheme="minorHAnsi" w:hAnsiTheme="minorHAnsi" w:cstheme="minorBidi"/>
          <w:bCs/>
        </w:rPr>
      </w:pPr>
      <w:r w:rsidRPr="008547DB">
        <w:rPr>
          <w:rFonts w:asciiTheme="minorHAnsi" w:eastAsiaTheme="minorHAnsi" w:hAnsiTheme="minorHAnsi" w:cstheme="minorBidi"/>
          <w:bCs/>
        </w:rPr>
        <w:t xml:space="preserve">     </w:t>
      </w:r>
      <w:r w:rsidR="00AC39F1">
        <w:rPr>
          <w:rFonts w:asciiTheme="minorHAnsi" w:eastAsiaTheme="minorHAnsi" w:hAnsiTheme="minorHAnsi" w:cstheme="minorBidi"/>
          <w:bCs/>
        </w:rPr>
        <w:t>Designation Software Developer</w:t>
      </w:r>
    </w:p>
    <w:p w14:paraId="14D9D050" w14:textId="53F5658A" w:rsidR="00AC39F1" w:rsidRDefault="00AC39F1" w:rsidP="008547DB">
      <w:pPr>
        <w:rPr>
          <w:rFonts w:asciiTheme="minorHAnsi" w:eastAsiaTheme="minorHAnsi" w:hAnsiTheme="minorHAnsi" w:cstheme="minorBidi"/>
          <w:bCs/>
        </w:rPr>
      </w:pPr>
      <w:r>
        <w:rPr>
          <w:rFonts w:asciiTheme="minorHAnsi" w:eastAsiaTheme="minorHAnsi" w:hAnsiTheme="minorHAnsi" w:cstheme="minorBidi"/>
          <w:bCs/>
        </w:rPr>
        <w:t xml:space="preserve">     From Sept 2016 to till date.</w:t>
      </w:r>
    </w:p>
    <w:p w14:paraId="0F90CD0A" w14:textId="1966A2DE" w:rsidR="008547DB" w:rsidRPr="008547DB" w:rsidRDefault="008547DB" w:rsidP="008547DB">
      <w:pPr>
        <w:rPr>
          <w:rFonts w:asciiTheme="minorHAnsi" w:eastAsiaTheme="minorHAnsi" w:hAnsiTheme="minorHAnsi" w:cstheme="minorBidi"/>
          <w:bCs/>
        </w:rPr>
      </w:pPr>
      <w:r w:rsidRPr="0082143B">
        <w:rPr>
          <w:rFonts w:asciiTheme="minorHAnsi" w:eastAsiaTheme="minorHAnsi" w:hAnsiTheme="minorHAnsi" w:cstheme="minorBidi"/>
          <w:b/>
        </w:rPr>
        <w:t>Tech4sys Software Solutions</w:t>
      </w:r>
      <w:r w:rsidRPr="008547DB">
        <w:rPr>
          <w:rFonts w:asciiTheme="minorHAnsi" w:eastAsiaTheme="minorHAnsi" w:hAnsiTheme="minorHAnsi" w:cstheme="minorBidi"/>
          <w:bCs/>
        </w:rPr>
        <w:t>, Hyderabad.</w:t>
      </w:r>
    </w:p>
    <w:p w14:paraId="1F28B096" w14:textId="0BB71318" w:rsidR="008547DB" w:rsidRPr="008547DB" w:rsidRDefault="008547DB" w:rsidP="008547DB">
      <w:pPr>
        <w:rPr>
          <w:rFonts w:asciiTheme="minorHAnsi" w:eastAsiaTheme="minorHAnsi" w:hAnsiTheme="minorHAnsi" w:cstheme="minorBidi"/>
          <w:bCs/>
        </w:rPr>
      </w:pPr>
      <w:r w:rsidRPr="008547DB">
        <w:rPr>
          <w:rFonts w:asciiTheme="minorHAnsi" w:eastAsiaTheme="minorHAnsi" w:hAnsiTheme="minorHAnsi" w:cstheme="minorBidi"/>
          <w:bCs/>
        </w:rPr>
        <w:t xml:space="preserve">       Designation: Jr. Develope</w:t>
      </w:r>
      <w:r w:rsidR="00AC39F1">
        <w:rPr>
          <w:rFonts w:asciiTheme="minorHAnsi" w:eastAsiaTheme="minorHAnsi" w:hAnsiTheme="minorHAnsi" w:cstheme="minorBidi"/>
          <w:bCs/>
        </w:rPr>
        <w:t>r</w:t>
      </w:r>
    </w:p>
    <w:p w14:paraId="770B29F4" w14:textId="77777777" w:rsidR="0034098B" w:rsidRDefault="0034098B" w:rsidP="00FC5993">
      <w:pPr>
        <w:rPr>
          <w:b/>
          <w:bCs/>
          <w:sz w:val="28"/>
          <w:szCs w:val="28"/>
        </w:rPr>
      </w:pPr>
    </w:p>
    <w:p w14:paraId="362098F6" w14:textId="0BF595E3" w:rsidR="0034098B" w:rsidRDefault="00FC5993" w:rsidP="00FC5993">
      <w:pPr>
        <w:rPr>
          <w:b/>
          <w:bCs/>
          <w:sz w:val="28"/>
          <w:szCs w:val="28"/>
        </w:rPr>
      </w:pPr>
      <w:r w:rsidRPr="00B325A4">
        <w:rPr>
          <w:b/>
          <w:bCs/>
          <w:sz w:val="28"/>
          <w:szCs w:val="28"/>
        </w:rPr>
        <w:t xml:space="preserve">Technical Skill Set </w:t>
      </w:r>
    </w:p>
    <w:p w14:paraId="6783CBC0" w14:textId="77777777" w:rsidR="006C63C3" w:rsidRPr="00B325A4" w:rsidRDefault="006C63C3" w:rsidP="00FC5993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3"/>
        <w:gridCol w:w="4654"/>
      </w:tblGrid>
      <w:tr w:rsidR="00215B29" w14:paraId="4693C509" w14:textId="77777777" w:rsidTr="006D34A6">
        <w:trPr>
          <w:trHeight w:val="10"/>
        </w:trPr>
        <w:tc>
          <w:tcPr>
            <w:tcW w:w="0" w:type="auto"/>
          </w:tcPr>
          <w:p w14:paraId="51DEDB4D" w14:textId="795744AE" w:rsidR="009F5BEA" w:rsidRPr="0082143B" w:rsidRDefault="009F5BEA" w:rsidP="006C63C3">
            <w:pPr>
              <w:spacing w:line="312" w:lineRule="auto"/>
              <w:rPr>
                <w:b/>
              </w:rPr>
            </w:pPr>
            <w:r w:rsidRPr="0082143B">
              <w:rPr>
                <w:b/>
              </w:rPr>
              <w:t>Programming Languages</w:t>
            </w:r>
          </w:p>
        </w:tc>
        <w:tc>
          <w:tcPr>
            <w:tcW w:w="0" w:type="auto"/>
          </w:tcPr>
          <w:p w14:paraId="6D8FF415" w14:textId="39EE35D0" w:rsidR="009F5BEA" w:rsidRDefault="00AC39F1" w:rsidP="006D34A6">
            <w:pPr>
              <w:spacing w:line="312" w:lineRule="auto"/>
            </w:pPr>
            <w:r>
              <w:rPr>
                <w:bCs/>
              </w:rPr>
              <w:t>Python</w:t>
            </w:r>
            <w:r w:rsidR="009F5BEA" w:rsidRPr="006F30CA">
              <w:rPr>
                <w:bCs/>
              </w:rPr>
              <w:t xml:space="preserve">, </w:t>
            </w:r>
            <w:r>
              <w:rPr>
                <w:bCs/>
              </w:rPr>
              <w:t>MySQL</w:t>
            </w:r>
          </w:p>
        </w:tc>
      </w:tr>
      <w:tr w:rsidR="00215B29" w14:paraId="2D67412E" w14:textId="77777777" w:rsidTr="006D34A6">
        <w:trPr>
          <w:trHeight w:val="10"/>
        </w:trPr>
        <w:tc>
          <w:tcPr>
            <w:tcW w:w="0" w:type="auto"/>
          </w:tcPr>
          <w:p w14:paraId="555A1B9E" w14:textId="31A2B8CF" w:rsidR="006D34A6" w:rsidRDefault="009F5BEA" w:rsidP="006D34A6">
            <w:pPr>
              <w:spacing w:line="312" w:lineRule="auto"/>
              <w:rPr>
                <w:b/>
              </w:rPr>
            </w:pPr>
            <w:r w:rsidRPr="0082143B">
              <w:rPr>
                <w:b/>
              </w:rPr>
              <w:t>Technologies</w:t>
            </w:r>
          </w:p>
          <w:p w14:paraId="0933ACFC" w14:textId="4581C22E" w:rsidR="006D34A6" w:rsidRPr="0082143B" w:rsidRDefault="006D34A6" w:rsidP="006D34A6">
            <w:pPr>
              <w:spacing w:line="312" w:lineRule="auto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0" w:type="auto"/>
          </w:tcPr>
          <w:p w14:paraId="2EF78BAA" w14:textId="3A2C9C4F" w:rsidR="009F5BEA" w:rsidRDefault="009F5BEA" w:rsidP="006D34A6">
            <w:pPr>
              <w:pStyle w:val="Objective"/>
              <w:spacing w:before="40" w:after="40" w:line="240" w:lineRule="auto"/>
              <w:rPr>
                <w:bCs/>
                <w:sz w:val="24"/>
                <w:szCs w:val="24"/>
              </w:rPr>
            </w:pPr>
            <w:r w:rsidRPr="0034098B">
              <w:rPr>
                <w:bCs/>
                <w:sz w:val="24"/>
                <w:szCs w:val="24"/>
              </w:rPr>
              <w:t>HTML5,</w:t>
            </w:r>
            <w:r w:rsidR="00AC39F1">
              <w:rPr>
                <w:bCs/>
                <w:sz w:val="24"/>
                <w:szCs w:val="24"/>
              </w:rPr>
              <w:t xml:space="preserve"> CSS,</w:t>
            </w:r>
            <w:r w:rsidRPr="0034098B">
              <w:rPr>
                <w:bCs/>
                <w:sz w:val="24"/>
                <w:szCs w:val="24"/>
              </w:rPr>
              <w:t xml:space="preserve"> </w:t>
            </w:r>
            <w:r w:rsidR="00AC39F1">
              <w:rPr>
                <w:bCs/>
                <w:sz w:val="24"/>
                <w:szCs w:val="24"/>
              </w:rPr>
              <w:t>Drupal</w:t>
            </w:r>
            <w:r w:rsidRPr="0034098B">
              <w:rPr>
                <w:bCs/>
                <w:sz w:val="24"/>
                <w:szCs w:val="24"/>
              </w:rPr>
              <w:t xml:space="preserve">, Ajax, </w:t>
            </w:r>
            <w:r w:rsidR="006D34A6" w:rsidRPr="0034098B">
              <w:rPr>
                <w:bCs/>
                <w:sz w:val="24"/>
                <w:szCs w:val="24"/>
              </w:rPr>
              <w:t>jQuery</w:t>
            </w:r>
            <w:r w:rsidR="006D34A6">
              <w:rPr>
                <w:bCs/>
                <w:sz w:val="24"/>
                <w:szCs w:val="24"/>
              </w:rPr>
              <w:t>.</w:t>
            </w:r>
          </w:p>
          <w:p w14:paraId="1E7FF1AD" w14:textId="771B2A1B" w:rsidR="006D34A6" w:rsidRPr="006D34A6" w:rsidRDefault="006C63C3" w:rsidP="006D34A6">
            <w:pPr>
              <w:pStyle w:val="BodyText"/>
            </w:pPr>
            <w:r>
              <w:t>GIT, Gerrit, Jenkins, Putty, Jeera, Service-Now</w:t>
            </w:r>
          </w:p>
        </w:tc>
      </w:tr>
      <w:tr w:rsidR="00215B29" w14:paraId="2A2B973C" w14:textId="77777777" w:rsidTr="006D34A6">
        <w:trPr>
          <w:trHeight w:val="10"/>
        </w:trPr>
        <w:tc>
          <w:tcPr>
            <w:tcW w:w="0" w:type="auto"/>
          </w:tcPr>
          <w:p w14:paraId="0EF22E6F" w14:textId="3C3FCB6D" w:rsidR="009F5BEA" w:rsidRPr="0082143B" w:rsidRDefault="006C63C3" w:rsidP="006C63C3">
            <w:pPr>
              <w:spacing w:line="312" w:lineRule="auto"/>
              <w:rPr>
                <w:b/>
              </w:rPr>
            </w:pPr>
            <w:r>
              <w:rPr>
                <w:b/>
              </w:rPr>
              <w:t>D</w:t>
            </w:r>
            <w:r w:rsidR="009F5BEA" w:rsidRPr="0082143B">
              <w:rPr>
                <w:b/>
              </w:rPr>
              <w:t xml:space="preserve">atabases </w:t>
            </w:r>
          </w:p>
        </w:tc>
        <w:tc>
          <w:tcPr>
            <w:tcW w:w="0" w:type="auto"/>
          </w:tcPr>
          <w:p w14:paraId="28965445" w14:textId="766BE0CC" w:rsidR="009F5BEA" w:rsidRPr="0034098B" w:rsidRDefault="009F5BEA" w:rsidP="006C63C3">
            <w:pPr>
              <w:spacing w:line="312" w:lineRule="auto"/>
              <w:rPr>
                <w:bCs/>
              </w:rPr>
            </w:pPr>
            <w:r w:rsidRPr="006F30CA">
              <w:rPr>
                <w:bCs/>
              </w:rPr>
              <w:t>MySQL</w:t>
            </w:r>
            <w:r w:rsidR="00215B29">
              <w:rPr>
                <w:bCs/>
              </w:rPr>
              <w:t>, Sphinx</w:t>
            </w:r>
          </w:p>
        </w:tc>
      </w:tr>
      <w:tr w:rsidR="00215B29" w14:paraId="602D50D5" w14:textId="77777777" w:rsidTr="006D34A6">
        <w:trPr>
          <w:trHeight w:val="10"/>
        </w:trPr>
        <w:tc>
          <w:tcPr>
            <w:tcW w:w="0" w:type="auto"/>
          </w:tcPr>
          <w:p w14:paraId="6555AD2A" w14:textId="77777777" w:rsidR="009F5BEA" w:rsidRPr="0082143B" w:rsidRDefault="009F5BEA" w:rsidP="006D34A6">
            <w:pPr>
              <w:spacing w:line="312" w:lineRule="auto"/>
              <w:rPr>
                <w:b/>
              </w:rPr>
            </w:pPr>
            <w:r w:rsidRPr="0082143B">
              <w:rPr>
                <w:b/>
              </w:rPr>
              <w:t>Web Servers</w:t>
            </w:r>
          </w:p>
          <w:p w14:paraId="22E11254" w14:textId="77777777" w:rsidR="009F5BEA" w:rsidRPr="0082143B" w:rsidRDefault="009F5BEA" w:rsidP="006D34A6">
            <w:pPr>
              <w:pStyle w:val="Objective"/>
              <w:spacing w:before="40" w:after="4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33FF31FC" w14:textId="2CE2FDE2" w:rsidR="009F5BEA" w:rsidRPr="0034098B" w:rsidRDefault="009F5BEA" w:rsidP="005F0637">
            <w:pPr>
              <w:spacing w:line="312" w:lineRule="auto"/>
              <w:rPr>
                <w:bCs/>
              </w:rPr>
            </w:pPr>
            <w:r w:rsidRPr="006F30CA">
              <w:rPr>
                <w:bCs/>
              </w:rPr>
              <w:t>Apache</w:t>
            </w:r>
          </w:p>
        </w:tc>
      </w:tr>
    </w:tbl>
    <w:p w14:paraId="26534019" w14:textId="77777777" w:rsidR="0047617A" w:rsidRDefault="0047617A" w:rsidP="007905ED">
      <w:pPr>
        <w:spacing w:line="312" w:lineRule="auto"/>
        <w:rPr>
          <w:b/>
          <w:bCs/>
          <w:sz w:val="28"/>
          <w:szCs w:val="28"/>
        </w:rPr>
      </w:pPr>
    </w:p>
    <w:p w14:paraId="31458B5C" w14:textId="77777777" w:rsidR="0047617A" w:rsidRDefault="0047617A" w:rsidP="007905ED">
      <w:pPr>
        <w:spacing w:line="312" w:lineRule="auto"/>
        <w:rPr>
          <w:b/>
          <w:bCs/>
          <w:sz w:val="28"/>
          <w:szCs w:val="28"/>
        </w:rPr>
      </w:pPr>
    </w:p>
    <w:p w14:paraId="2354BFD8" w14:textId="77777777" w:rsidR="0047617A" w:rsidRDefault="0047617A" w:rsidP="007905ED">
      <w:pPr>
        <w:spacing w:line="312" w:lineRule="auto"/>
        <w:rPr>
          <w:b/>
          <w:bCs/>
          <w:sz w:val="28"/>
          <w:szCs w:val="28"/>
        </w:rPr>
      </w:pPr>
    </w:p>
    <w:p w14:paraId="7B836F7F" w14:textId="77777777" w:rsidR="0047617A" w:rsidRDefault="0047617A" w:rsidP="007905ED">
      <w:pPr>
        <w:spacing w:line="312" w:lineRule="auto"/>
        <w:rPr>
          <w:b/>
          <w:bCs/>
          <w:sz w:val="28"/>
          <w:szCs w:val="28"/>
        </w:rPr>
      </w:pPr>
    </w:p>
    <w:p w14:paraId="08D30439" w14:textId="77777777" w:rsidR="0047617A" w:rsidRDefault="0047617A" w:rsidP="007905ED">
      <w:pPr>
        <w:spacing w:line="312" w:lineRule="auto"/>
        <w:rPr>
          <w:b/>
          <w:bCs/>
          <w:sz w:val="28"/>
          <w:szCs w:val="28"/>
        </w:rPr>
      </w:pPr>
    </w:p>
    <w:p w14:paraId="41544AD5" w14:textId="77777777" w:rsidR="0047617A" w:rsidRDefault="0047617A" w:rsidP="007905ED">
      <w:pPr>
        <w:spacing w:line="312" w:lineRule="auto"/>
        <w:rPr>
          <w:b/>
          <w:bCs/>
          <w:sz w:val="28"/>
          <w:szCs w:val="28"/>
        </w:rPr>
      </w:pPr>
    </w:p>
    <w:p w14:paraId="1473A824" w14:textId="1B525A06" w:rsidR="007905ED" w:rsidRPr="00B325A4" w:rsidRDefault="007905ED" w:rsidP="007905ED">
      <w:pPr>
        <w:spacing w:line="31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Roles </w:t>
      </w:r>
      <w:r w:rsidRPr="008A40C8">
        <w:rPr>
          <w:b/>
          <w:bCs/>
          <w:sz w:val="28"/>
          <w:szCs w:val="28"/>
        </w:rPr>
        <w:t xml:space="preserve">&amp; </w:t>
      </w:r>
      <w:r>
        <w:rPr>
          <w:b/>
          <w:bCs/>
          <w:sz w:val="28"/>
          <w:szCs w:val="28"/>
        </w:rPr>
        <w:t>Responsibilities</w:t>
      </w:r>
    </w:p>
    <w:p w14:paraId="444A5A07" w14:textId="133074E9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 xml:space="preserve">Designed the Web </w:t>
      </w:r>
      <w:r w:rsidRPr="00BB3A61">
        <w:rPr>
          <w:bCs/>
        </w:rPr>
        <w:t>Application</w:t>
      </w:r>
      <w:r w:rsidRPr="00BB3A61">
        <w:rPr>
          <w:bCs/>
        </w:rPr>
        <w:t xml:space="preserve"> Using Python to make it extensible and</w:t>
      </w:r>
      <w:r>
        <w:rPr>
          <w:bCs/>
        </w:rPr>
        <w:t xml:space="preserve"> </w:t>
      </w:r>
      <w:r w:rsidRPr="00BB3A61">
        <w:rPr>
          <w:bCs/>
        </w:rPr>
        <w:t>flexible.</w:t>
      </w:r>
    </w:p>
    <w:p w14:paraId="736C8C3E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Building reusable code and libraries for future use.</w:t>
      </w:r>
    </w:p>
    <w:p w14:paraId="264D0E3A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Developed scalable applications using Drupal</w:t>
      </w:r>
    </w:p>
    <w:p w14:paraId="75278987" w14:textId="38134F94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 xml:space="preserve">Build all database mapping classes using Doctrine models with </w:t>
      </w:r>
      <w:r>
        <w:rPr>
          <w:bCs/>
        </w:rPr>
        <w:t>the help of ORM like MySQL.</w:t>
      </w:r>
    </w:p>
    <w:p w14:paraId="08D404AB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Used data structures like directories, tuples, object oriented class based inheritance features for making</w:t>
      </w:r>
    </w:p>
    <w:p w14:paraId="48C3DB14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Wrote and executed various MYSQL database queries from python using Python-MySQL connector and</w:t>
      </w:r>
    </w:p>
    <w:p w14:paraId="1CB868A2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MySQL dB package.</w:t>
      </w:r>
    </w:p>
    <w:p w14:paraId="6992C493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Maintained and improved the security level of data.</w:t>
      </w:r>
    </w:p>
    <w:p w14:paraId="3E8C1E4F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Responsible for security standard implementation and data protection.</w:t>
      </w:r>
    </w:p>
    <w:p w14:paraId="20738D8D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Generated various report using Python Report lab and sent to Business users to improve their decision</w:t>
      </w:r>
    </w:p>
    <w:p w14:paraId="0C0A0D54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making.</w:t>
      </w:r>
    </w:p>
    <w:p w14:paraId="78ADFE58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 xml:space="preserve">Utilized </w:t>
      </w:r>
      <w:proofErr w:type="spellStart"/>
      <w:r w:rsidRPr="00BB3A61">
        <w:rPr>
          <w:bCs/>
        </w:rPr>
        <w:t>PyUnit</w:t>
      </w:r>
      <w:proofErr w:type="spellEnd"/>
      <w:r w:rsidRPr="00BB3A61">
        <w:rPr>
          <w:bCs/>
        </w:rPr>
        <w:t>, the Python unit test framework for testing the functionality of the application.</w:t>
      </w:r>
    </w:p>
    <w:p w14:paraId="460363F7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Involved in front-end designing using HTML, CSS, JavaScript, and Bootstrap.</w:t>
      </w:r>
    </w:p>
    <w:p w14:paraId="0B1EC716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Operated all the user side validation using JavaScript and AJAX.</w:t>
      </w:r>
    </w:p>
    <w:p w14:paraId="36C84DFE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lastRenderedPageBreak/>
        <w:t>Profiled python code for optimization and memory management.</w:t>
      </w:r>
    </w:p>
    <w:p w14:paraId="3D64C930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Implemented locking mechanisms using multithreading functionality.</w:t>
      </w:r>
    </w:p>
    <w:p w14:paraId="5E870DF4" w14:textId="77777777" w:rsidR="00BB3A61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Responsible for debugging and troubleshooting the web application.</w:t>
      </w:r>
    </w:p>
    <w:p w14:paraId="6F6CFCBF" w14:textId="7E2F2978" w:rsidR="001945D2" w:rsidRPr="00BB3A61" w:rsidRDefault="00BB3A61" w:rsidP="00BB3A61">
      <w:pPr>
        <w:numPr>
          <w:ilvl w:val="0"/>
          <w:numId w:val="2"/>
        </w:numPr>
        <w:tabs>
          <w:tab w:val="left" w:pos="720"/>
        </w:tabs>
        <w:spacing w:line="312" w:lineRule="auto"/>
        <w:rPr>
          <w:bCs/>
        </w:rPr>
      </w:pPr>
      <w:r w:rsidRPr="00BB3A61">
        <w:rPr>
          <w:bCs/>
        </w:rPr>
        <w:t>`Involved in entire lifecycle of the project</w:t>
      </w:r>
    </w:p>
    <w:p w14:paraId="11AC595F" w14:textId="6BADD449" w:rsidR="001945D2" w:rsidRPr="006C63C3" w:rsidRDefault="001945D2" w:rsidP="001945D2">
      <w:pPr>
        <w:tabs>
          <w:tab w:val="left" w:pos="720"/>
        </w:tabs>
        <w:spacing w:line="312" w:lineRule="auto"/>
        <w:rPr>
          <w:bCs/>
        </w:rPr>
      </w:pPr>
    </w:p>
    <w:p w14:paraId="5EB6875F" w14:textId="4201E839" w:rsidR="00407807" w:rsidRDefault="00407807" w:rsidP="00407807">
      <w:pPr>
        <w:rPr>
          <w:b/>
          <w:sz w:val="28"/>
          <w:szCs w:val="28"/>
        </w:rPr>
      </w:pPr>
      <w:r w:rsidRPr="0025003D">
        <w:rPr>
          <w:b/>
          <w:sz w:val="28"/>
          <w:szCs w:val="28"/>
        </w:rPr>
        <w:t>Project Profile</w:t>
      </w:r>
    </w:p>
    <w:p w14:paraId="5E36A5F3" w14:textId="718953E9" w:rsidR="001945D2" w:rsidRDefault="001945D2" w:rsidP="00407807">
      <w:pPr>
        <w:rPr>
          <w:b/>
          <w:sz w:val="28"/>
          <w:szCs w:val="28"/>
        </w:rPr>
      </w:pPr>
    </w:p>
    <w:p w14:paraId="09346892" w14:textId="77777777" w:rsidR="001945D2" w:rsidRDefault="001945D2" w:rsidP="001945D2">
      <w:pPr>
        <w:rPr>
          <w:b/>
          <w:bCs/>
        </w:rPr>
      </w:pPr>
    </w:p>
    <w:tbl>
      <w:tblPr>
        <w:tblW w:w="9266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7"/>
        <w:gridCol w:w="7039"/>
      </w:tblGrid>
      <w:tr w:rsidR="001945D2" w14:paraId="3441E487" w14:textId="77777777" w:rsidTr="00443352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A9C5865" w14:textId="77777777" w:rsidR="001945D2" w:rsidRPr="00ED543B" w:rsidRDefault="001945D2" w:rsidP="00443352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ompany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F7ECBE" w14:textId="77777777" w:rsidR="001945D2" w:rsidRDefault="001945D2" w:rsidP="00443352">
            <w:pPr>
              <w:snapToGrid w:val="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t>HCL Technology</w:t>
            </w:r>
          </w:p>
        </w:tc>
      </w:tr>
      <w:tr w:rsidR="001945D2" w14:paraId="4BCE2B5A" w14:textId="77777777" w:rsidTr="00443352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EE8EF06" w14:textId="77777777" w:rsidR="001945D2" w:rsidRPr="00ED543B" w:rsidRDefault="001945D2" w:rsidP="00443352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Client/Project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26AD2C" w14:textId="77777777" w:rsidR="001945D2" w:rsidRDefault="001945D2" w:rsidP="00443352">
            <w:pPr>
              <w:snapToGrid w:val="0"/>
              <w:jc w:val="both"/>
            </w:pPr>
            <w:r>
              <w:t xml:space="preserve">Ericsson </w:t>
            </w:r>
            <w:r w:rsidRPr="00013376">
              <w:t>/</w:t>
            </w:r>
            <w:r>
              <w:t xml:space="preserve"> </w:t>
            </w:r>
            <w:r w:rsidRPr="00B734AD">
              <w:t>Evolved Packet Gateway (EPG)</w:t>
            </w:r>
          </w:p>
        </w:tc>
      </w:tr>
      <w:tr w:rsidR="001945D2" w14:paraId="225EF490" w14:textId="77777777" w:rsidTr="00443352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F6208A4" w14:textId="77777777" w:rsidR="001945D2" w:rsidRPr="00ED543B" w:rsidRDefault="001945D2" w:rsidP="00443352">
            <w:pPr>
              <w:snapToGrid w:val="0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F25977" w14:textId="77777777" w:rsidR="001945D2" w:rsidRPr="00E23172" w:rsidRDefault="001945D2" w:rsidP="00443352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 xml:space="preserve">Python, MySQL, Linux, jQuery, </w:t>
            </w:r>
            <w:proofErr w:type="spellStart"/>
            <w:r>
              <w:rPr>
                <w:bCs/>
              </w:rPr>
              <w:t>Git</w:t>
            </w:r>
            <w:proofErr w:type="spellEnd"/>
            <w:r>
              <w:rPr>
                <w:bCs/>
              </w:rPr>
              <w:t xml:space="preserve"> and jQuery</w:t>
            </w:r>
          </w:p>
        </w:tc>
      </w:tr>
      <w:tr w:rsidR="001945D2" w14:paraId="455785FB" w14:textId="77777777" w:rsidTr="00443352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FD8F2FC" w14:textId="77777777" w:rsidR="001945D2" w:rsidRDefault="001945D2" w:rsidP="00443352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Team size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EE69A4" w14:textId="77777777" w:rsidR="001945D2" w:rsidRPr="00E23172" w:rsidRDefault="001945D2" w:rsidP="00443352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1945D2" w14:paraId="29FBAE08" w14:textId="77777777" w:rsidTr="00443352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9BBBA03" w14:textId="77777777" w:rsidR="001945D2" w:rsidRDefault="001945D2" w:rsidP="00443352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Duration 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DBD809" w14:textId="77777777" w:rsidR="001945D2" w:rsidRDefault="001945D2" w:rsidP="00443352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>June 2016 to till date</w:t>
            </w:r>
          </w:p>
        </w:tc>
      </w:tr>
      <w:tr w:rsidR="001945D2" w14:paraId="1E79AB0F" w14:textId="77777777" w:rsidTr="00443352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7503DCD" w14:textId="77777777" w:rsidR="001945D2" w:rsidRPr="00ED543B" w:rsidRDefault="001945D2" w:rsidP="00443352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Description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5FB399" w14:textId="77777777" w:rsidR="001945D2" w:rsidRPr="00CA25A6" w:rsidRDefault="001945D2" w:rsidP="00443352">
            <w:pPr>
              <w:tabs>
                <w:tab w:val="left" w:pos="1620"/>
              </w:tabs>
              <w:spacing w:line="276" w:lineRule="auto"/>
              <w:jc w:val="both"/>
              <w:rPr>
                <w:bCs/>
              </w:rPr>
            </w:pPr>
            <w:r w:rsidRPr="002513D1">
              <w:rPr>
                <w:bCs/>
              </w:rPr>
              <w:t>The Integration Portal is a single point of aggregation to summarize and visualize software development progress and quality with the ambition to support a lean software development practice.</w:t>
            </w:r>
          </w:p>
        </w:tc>
      </w:tr>
      <w:tr w:rsidR="001945D2" w14:paraId="3622C401" w14:textId="77777777" w:rsidTr="00443352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CA413F3" w14:textId="77777777" w:rsidR="001945D2" w:rsidRPr="00ED543B" w:rsidRDefault="001945D2" w:rsidP="00443352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Role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9E1F46" w14:textId="77777777" w:rsidR="001945D2" w:rsidRDefault="001945D2" w:rsidP="00443352">
            <w:pPr>
              <w:snapToGrid w:val="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bCs/>
              </w:rPr>
              <w:t>Python Developer</w:t>
            </w:r>
          </w:p>
        </w:tc>
      </w:tr>
      <w:tr w:rsidR="001945D2" w14:paraId="62CBE0C1" w14:textId="77777777" w:rsidTr="00443352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EC632B4" w14:textId="77777777" w:rsidR="001945D2" w:rsidRPr="00ED543B" w:rsidRDefault="001945D2" w:rsidP="00443352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 xml:space="preserve">Contribution 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940326" w14:textId="77777777" w:rsidR="001945D2" w:rsidRPr="006E4CBD" w:rsidRDefault="001945D2" w:rsidP="0044335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6E4CBD">
              <w:rPr>
                <w:bCs/>
              </w:rPr>
              <w:t>The Integration portal mainly targets principles are</w:t>
            </w:r>
          </w:p>
          <w:p w14:paraId="7D49A809" w14:textId="77777777" w:rsidR="001945D2" w:rsidRPr="006E4CBD" w:rsidRDefault="001945D2" w:rsidP="0044335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6E4CBD">
              <w:rPr>
                <w:bCs/>
              </w:rPr>
              <w:t>Create a continuous process flow to bring problems to the surface.</w:t>
            </w:r>
          </w:p>
          <w:p w14:paraId="0DC05C4E" w14:textId="77777777" w:rsidR="001945D2" w:rsidRPr="006E4CBD" w:rsidRDefault="001945D2" w:rsidP="0044335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6E4CBD">
              <w:rPr>
                <w:bCs/>
              </w:rPr>
              <w:t>Build a culture of stopping to fix problems, to get quality right the first time.</w:t>
            </w:r>
          </w:p>
          <w:p w14:paraId="27A1D9B4" w14:textId="77777777" w:rsidR="001945D2" w:rsidRPr="006E4CBD" w:rsidRDefault="001945D2" w:rsidP="0044335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6E4CBD">
              <w:rPr>
                <w:bCs/>
              </w:rPr>
              <w:t>Standardized tasks and processes are the foundation for continuous improvement and employee empowerment.</w:t>
            </w:r>
          </w:p>
          <w:p w14:paraId="07299F2B" w14:textId="77777777" w:rsidR="001945D2" w:rsidRPr="00A20D49" w:rsidRDefault="001945D2" w:rsidP="00443352">
            <w:pPr>
              <w:numPr>
                <w:ilvl w:val="0"/>
                <w:numId w:val="2"/>
              </w:numPr>
              <w:spacing w:line="312" w:lineRule="auto"/>
              <w:rPr>
                <w:bCs/>
              </w:rPr>
            </w:pPr>
            <w:r w:rsidRPr="006E4CBD">
              <w:rPr>
                <w:bCs/>
              </w:rPr>
              <w:t>Use visual control so no problems are hidden.</w:t>
            </w:r>
            <w:r>
              <w:rPr>
                <w:bCs/>
              </w:rPr>
              <w:t xml:space="preserve"> </w:t>
            </w:r>
          </w:p>
        </w:tc>
      </w:tr>
    </w:tbl>
    <w:p w14:paraId="3C64FC6B" w14:textId="77777777" w:rsidR="001945D2" w:rsidRDefault="001945D2" w:rsidP="00407807">
      <w:pPr>
        <w:rPr>
          <w:b/>
          <w:bCs/>
        </w:rPr>
      </w:pPr>
    </w:p>
    <w:p w14:paraId="1B74411F" w14:textId="57E0B7E8" w:rsidR="006736BE" w:rsidRDefault="006736BE" w:rsidP="00407807">
      <w:pPr>
        <w:rPr>
          <w:b/>
          <w:bCs/>
        </w:rPr>
      </w:pPr>
    </w:p>
    <w:p w14:paraId="62FC22A2" w14:textId="7DC99B81" w:rsidR="00BB3A61" w:rsidRDefault="00BB3A61" w:rsidP="00407807">
      <w:pPr>
        <w:rPr>
          <w:b/>
          <w:bCs/>
        </w:rPr>
      </w:pPr>
    </w:p>
    <w:p w14:paraId="3A5FB154" w14:textId="77777777" w:rsidR="00BB3A61" w:rsidRDefault="00BB3A61" w:rsidP="00407807">
      <w:pPr>
        <w:rPr>
          <w:b/>
          <w:bCs/>
        </w:rPr>
      </w:pPr>
    </w:p>
    <w:tbl>
      <w:tblPr>
        <w:tblW w:w="9266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7"/>
        <w:gridCol w:w="7039"/>
      </w:tblGrid>
      <w:tr w:rsidR="00AC39F1" w14:paraId="049C093A" w14:textId="77777777" w:rsidTr="00463018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831F3E" w14:textId="28B26CF2" w:rsidR="00AC39F1" w:rsidRPr="00ED543B" w:rsidRDefault="00AC39F1" w:rsidP="00463018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C</w:t>
            </w:r>
            <w:r>
              <w:rPr>
                <w:b/>
                <w:color w:val="000000"/>
              </w:rPr>
              <w:t>ompany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52693C" w14:textId="5376CAEE" w:rsidR="00AC39F1" w:rsidRDefault="00AC39F1" w:rsidP="00463018">
            <w:pPr>
              <w:snapToGrid w:val="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t>HCL Technology</w:t>
            </w:r>
          </w:p>
        </w:tc>
      </w:tr>
      <w:tr w:rsidR="00AC39F1" w14:paraId="7CC8D0EB" w14:textId="77777777" w:rsidTr="00463018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CD496D0" w14:textId="0F6D0B2B" w:rsidR="00AC39F1" w:rsidRPr="00ED543B" w:rsidRDefault="00AC39F1" w:rsidP="00AC39F1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Client/Project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AA5D44" w14:textId="12486BE1" w:rsidR="00AC39F1" w:rsidRDefault="00E85A4F" w:rsidP="00AC39F1">
            <w:pPr>
              <w:snapToGrid w:val="0"/>
              <w:jc w:val="both"/>
            </w:pPr>
            <w:r>
              <w:t xml:space="preserve">SAI GLOBAL / </w:t>
            </w:r>
            <w:r w:rsidR="00AC39F1">
              <w:t xml:space="preserve">www. </w:t>
            </w:r>
            <w:r w:rsidR="00AC39F1" w:rsidRPr="00AC39F1">
              <w:t>i2.saiglobal.com</w:t>
            </w:r>
            <w:r w:rsidR="00AC39F1" w:rsidRPr="00013376">
              <w:t>/</w:t>
            </w:r>
          </w:p>
        </w:tc>
      </w:tr>
      <w:tr w:rsidR="00AC39F1" w14:paraId="530624EC" w14:textId="77777777" w:rsidTr="00463018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11AB528" w14:textId="77777777" w:rsidR="00AC39F1" w:rsidRPr="00ED543B" w:rsidRDefault="00AC39F1" w:rsidP="00AC39F1">
            <w:pPr>
              <w:snapToGrid w:val="0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A4BD7D" w14:textId="237700DA" w:rsidR="00AC39F1" w:rsidRPr="00E23172" w:rsidRDefault="00AC39F1" w:rsidP="00AC39F1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 xml:space="preserve">Python, MySQL, Linux, </w:t>
            </w:r>
            <w:r w:rsidR="00E85A4F">
              <w:rPr>
                <w:bCs/>
              </w:rPr>
              <w:t>jQuery</w:t>
            </w:r>
          </w:p>
        </w:tc>
      </w:tr>
      <w:tr w:rsidR="00AC39F1" w14:paraId="49EC8E51" w14:textId="77777777" w:rsidTr="00463018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DC35AA3" w14:textId="77777777" w:rsidR="00AC39F1" w:rsidRDefault="00AC39F1" w:rsidP="00AC39F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Team size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78DE15" w14:textId="78F961BA" w:rsidR="00AC39F1" w:rsidRPr="00E23172" w:rsidRDefault="00E85A4F" w:rsidP="00AC39F1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>8</w:t>
            </w:r>
          </w:p>
        </w:tc>
      </w:tr>
      <w:tr w:rsidR="00AC39F1" w14:paraId="2FDD684A" w14:textId="77777777" w:rsidTr="00463018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31C863B" w14:textId="77777777" w:rsidR="00AC39F1" w:rsidRDefault="00AC39F1" w:rsidP="00AC39F1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Duration 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563FE1" w14:textId="758ADA53" w:rsidR="00AC39F1" w:rsidRDefault="00E85A4F" w:rsidP="00AC39F1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>Sept 2016 to June 2017</w:t>
            </w:r>
          </w:p>
        </w:tc>
      </w:tr>
      <w:tr w:rsidR="00AC39F1" w14:paraId="31ACC13D" w14:textId="77777777" w:rsidTr="00463018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F6B8A5" w14:textId="77777777" w:rsidR="00AC39F1" w:rsidRPr="00ED543B" w:rsidRDefault="00AC39F1" w:rsidP="00AC39F1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Description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168303" w14:textId="48AFEDD5" w:rsidR="00AC39F1" w:rsidRPr="00CA25A6" w:rsidRDefault="00E85A4F" w:rsidP="00AC39F1">
            <w:pPr>
              <w:tabs>
                <w:tab w:val="left" w:pos="1620"/>
              </w:tabs>
              <w:spacing w:line="276" w:lineRule="auto"/>
              <w:jc w:val="both"/>
              <w:rPr>
                <w:bCs/>
              </w:rPr>
            </w:pPr>
            <w:r w:rsidRPr="00E85A4F">
              <w:t xml:space="preserve">i2i provides anytime, anywhere document management. Content centralization, workflow optimization and virtual collaboration help organizations control cost and access to current, licensed </w:t>
            </w:r>
            <w:r w:rsidR="00B734AD" w:rsidRPr="00E85A4F">
              <w:t>content.</w:t>
            </w:r>
            <w:r w:rsidR="00AC39F1">
              <w:t> </w:t>
            </w:r>
          </w:p>
        </w:tc>
      </w:tr>
      <w:tr w:rsidR="00AC39F1" w14:paraId="6EC4915D" w14:textId="77777777" w:rsidTr="00463018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B7E0F03" w14:textId="77777777" w:rsidR="00AC39F1" w:rsidRPr="00ED543B" w:rsidRDefault="00AC39F1" w:rsidP="00AC39F1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Role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12B55D" w14:textId="0556BBC2" w:rsidR="00AC39F1" w:rsidRDefault="001945D2" w:rsidP="00AC39F1">
            <w:pPr>
              <w:snapToGrid w:val="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bCs/>
              </w:rPr>
              <w:t>Python</w:t>
            </w:r>
            <w:r w:rsidR="00B470E3">
              <w:rPr>
                <w:bCs/>
              </w:rPr>
              <w:t xml:space="preserve"> </w:t>
            </w:r>
            <w:r w:rsidR="00AC39F1">
              <w:rPr>
                <w:bCs/>
              </w:rPr>
              <w:t>Developer</w:t>
            </w:r>
          </w:p>
        </w:tc>
      </w:tr>
      <w:tr w:rsidR="00AC39F1" w14:paraId="7814FFA4" w14:textId="77777777" w:rsidTr="00463018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609A229" w14:textId="77777777" w:rsidR="00AC39F1" w:rsidRPr="00ED543B" w:rsidRDefault="00AC39F1" w:rsidP="00AC39F1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lastRenderedPageBreak/>
              <w:t xml:space="preserve">Contribution 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738C96" w14:textId="77777777" w:rsidR="001945D2" w:rsidRPr="001945D2" w:rsidRDefault="001945D2" w:rsidP="001945D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1945D2">
              <w:rPr>
                <w:bCs/>
              </w:rPr>
              <w:t xml:space="preserve">I use handle these tickets created by users Enhancement Tickets for new feature </w:t>
            </w:r>
          </w:p>
          <w:p w14:paraId="38E51F2C" w14:textId="77777777" w:rsidR="001945D2" w:rsidRPr="001945D2" w:rsidRDefault="001945D2" w:rsidP="001945D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1945D2">
              <w:rPr>
                <w:bCs/>
              </w:rPr>
              <w:t xml:space="preserve">Worked on MySQL DB to store the documents in DB as per requirement. </w:t>
            </w:r>
          </w:p>
          <w:p w14:paraId="48E9BC2B" w14:textId="3FEFF76D" w:rsidR="001945D2" w:rsidRPr="001945D2" w:rsidRDefault="001945D2" w:rsidP="001945D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1945D2">
              <w:rPr>
                <w:bCs/>
              </w:rPr>
              <w:t xml:space="preserve">Created and maintained Stored Procedures, functions in </w:t>
            </w:r>
            <w:r w:rsidRPr="001945D2">
              <w:rPr>
                <w:bCs/>
              </w:rPr>
              <w:t>MySQL</w:t>
            </w:r>
            <w:r w:rsidRPr="001945D2">
              <w:rPr>
                <w:bCs/>
              </w:rPr>
              <w:t xml:space="preserve"> DB</w:t>
            </w:r>
          </w:p>
          <w:p w14:paraId="49E487A6" w14:textId="24B85377" w:rsidR="001945D2" w:rsidRPr="001945D2" w:rsidRDefault="001945D2" w:rsidP="001945D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1945D2">
              <w:rPr>
                <w:bCs/>
              </w:rPr>
              <w:t xml:space="preserve">I use to </w:t>
            </w:r>
            <w:r w:rsidRPr="001945D2">
              <w:rPr>
                <w:bCs/>
              </w:rPr>
              <w:t>engage</w:t>
            </w:r>
            <w:r w:rsidRPr="001945D2">
              <w:rPr>
                <w:bCs/>
              </w:rPr>
              <w:t xml:space="preserve"> with business on getting the requirements of the project.</w:t>
            </w:r>
          </w:p>
          <w:p w14:paraId="5F34D6D3" w14:textId="77777777" w:rsidR="001945D2" w:rsidRPr="001945D2" w:rsidRDefault="001945D2" w:rsidP="001945D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1945D2">
              <w:rPr>
                <w:bCs/>
              </w:rPr>
              <w:t xml:space="preserve">Business will ask us about specific information related to </w:t>
            </w:r>
          </w:p>
          <w:p w14:paraId="09224F99" w14:textId="77777777" w:rsidR="001945D2" w:rsidRPr="001945D2" w:rsidRDefault="001945D2" w:rsidP="001945D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1945D2">
              <w:rPr>
                <w:bCs/>
              </w:rPr>
              <w:t>Maintenance</w:t>
            </w:r>
          </w:p>
          <w:p w14:paraId="04544620" w14:textId="559D56D8" w:rsidR="001945D2" w:rsidRPr="001945D2" w:rsidRDefault="001945D2" w:rsidP="001945D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1945D2">
              <w:rPr>
                <w:bCs/>
              </w:rPr>
              <w:t>Implement</w:t>
            </w:r>
            <w:r w:rsidRPr="001945D2">
              <w:rPr>
                <w:bCs/>
              </w:rPr>
              <w:t xml:space="preserve"> the business requirement project in python Drupal and </w:t>
            </w:r>
            <w:r w:rsidRPr="001945D2">
              <w:rPr>
                <w:bCs/>
              </w:rPr>
              <w:t>MySQL</w:t>
            </w:r>
          </w:p>
          <w:p w14:paraId="3012ED2D" w14:textId="4F12D0FB" w:rsidR="001945D2" w:rsidRPr="001945D2" w:rsidRDefault="001945D2" w:rsidP="001945D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rPr>
                <w:bCs/>
              </w:rPr>
            </w:pPr>
            <w:r w:rsidRPr="001945D2">
              <w:rPr>
                <w:bCs/>
              </w:rPr>
              <w:t>Always</w:t>
            </w:r>
            <w:r w:rsidRPr="001945D2">
              <w:rPr>
                <w:bCs/>
              </w:rPr>
              <w:t xml:space="preserve"> try to meet 100% SLA</w:t>
            </w:r>
          </w:p>
          <w:p w14:paraId="0BD150CA" w14:textId="6121AFFC" w:rsidR="00AC39F1" w:rsidRPr="00A20D49" w:rsidRDefault="001945D2" w:rsidP="001945D2">
            <w:pPr>
              <w:numPr>
                <w:ilvl w:val="0"/>
                <w:numId w:val="2"/>
              </w:numPr>
              <w:spacing w:line="312" w:lineRule="auto"/>
              <w:rPr>
                <w:bCs/>
              </w:rPr>
            </w:pPr>
            <w:r w:rsidRPr="001945D2">
              <w:rPr>
                <w:bCs/>
              </w:rPr>
              <w:t>Have a good knowledge on ITIL process</w:t>
            </w:r>
            <w:r w:rsidR="00AC39F1">
              <w:rPr>
                <w:bCs/>
              </w:rPr>
              <w:t xml:space="preserve"> </w:t>
            </w:r>
          </w:p>
        </w:tc>
      </w:tr>
    </w:tbl>
    <w:p w14:paraId="7ED350F8" w14:textId="0BD636B4" w:rsidR="00AC39F1" w:rsidRDefault="00AC39F1" w:rsidP="00407807">
      <w:pPr>
        <w:rPr>
          <w:b/>
          <w:bCs/>
        </w:rPr>
      </w:pPr>
    </w:p>
    <w:p w14:paraId="487D6E71" w14:textId="77777777" w:rsidR="00215B29" w:rsidRDefault="00215B29" w:rsidP="00407807">
      <w:pPr>
        <w:rPr>
          <w:b/>
          <w:bCs/>
        </w:rPr>
      </w:pPr>
    </w:p>
    <w:tbl>
      <w:tblPr>
        <w:tblW w:w="9266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7"/>
        <w:gridCol w:w="7039"/>
      </w:tblGrid>
      <w:tr w:rsidR="00215B29" w14:paraId="503733B4" w14:textId="77777777" w:rsidTr="00E6344B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137AF66" w14:textId="319E3280" w:rsidR="00215B29" w:rsidRPr="00ED543B" w:rsidRDefault="00215B29" w:rsidP="00215B29">
            <w:pPr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Company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50A0D8" w14:textId="18E1EFEF" w:rsidR="00215B29" w:rsidRDefault="00215B29" w:rsidP="00215B29">
            <w:pPr>
              <w:snapToGrid w:val="0"/>
              <w:jc w:val="both"/>
            </w:pPr>
            <w:r>
              <w:t>Tech4sys Software Solutions</w:t>
            </w:r>
          </w:p>
        </w:tc>
      </w:tr>
      <w:tr w:rsidR="0092573F" w14:paraId="45130855" w14:textId="77777777" w:rsidTr="00E6344B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5F31488" w14:textId="77777777" w:rsidR="0092573F" w:rsidRPr="00ED543B" w:rsidRDefault="0092573F" w:rsidP="00CD4D97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Client/Project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7902D" w14:textId="77777777" w:rsidR="0092573F" w:rsidRDefault="00013376" w:rsidP="00592882">
            <w:pPr>
              <w:snapToGrid w:val="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t>www.</w:t>
            </w:r>
            <w:r w:rsidRPr="00013376">
              <w:t>snakesinthecity.com/</w:t>
            </w:r>
          </w:p>
        </w:tc>
      </w:tr>
      <w:tr w:rsidR="0092573F" w14:paraId="1B63AB87" w14:textId="77777777" w:rsidTr="00E6344B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63373A2" w14:textId="77777777" w:rsidR="0092573F" w:rsidRPr="00ED543B" w:rsidRDefault="00154618" w:rsidP="00CD4D97">
            <w:pPr>
              <w:snapToGrid w:val="0"/>
              <w:rPr>
                <w:b/>
                <w:color w:val="000000"/>
              </w:rPr>
            </w:pPr>
            <w:r>
              <w:rPr>
                <w:b/>
                <w:bCs/>
              </w:rPr>
              <w:t xml:space="preserve">Technologies 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E7BDA7" w14:textId="77777777" w:rsidR="0092573F" w:rsidRPr="00E23172" w:rsidRDefault="0092573F" w:rsidP="00013376">
            <w:pPr>
              <w:snapToGrid w:val="0"/>
              <w:jc w:val="both"/>
              <w:rPr>
                <w:bCs/>
              </w:rPr>
            </w:pPr>
            <w:r w:rsidRPr="00E23172">
              <w:rPr>
                <w:bCs/>
              </w:rPr>
              <w:t>PHP</w:t>
            </w:r>
            <w:r w:rsidR="002A3F19">
              <w:rPr>
                <w:bCs/>
              </w:rPr>
              <w:t xml:space="preserve"> 5</w:t>
            </w:r>
            <w:r w:rsidRPr="00E23172">
              <w:rPr>
                <w:bCs/>
              </w:rPr>
              <w:t>, MySQL</w:t>
            </w:r>
            <w:r w:rsidR="002A3F19">
              <w:rPr>
                <w:bCs/>
              </w:rPr>
              <w:t xml:space="preserve"> 5.</w:t>
            </w:r>
            <w:r w:rsidR="00930143">
              <w:rPr>
                <w:bCs/>
              </w:rPr>
              <w:t>5</w:t>
            </w:r>
            <w:r w:rsidRPr="00E23172">
              <w:rPr>
                <w:bCs/>
              </w:rPr>
              <w:t>, Linux</w:t>
            </w:r>
            <w:r w:rsidR="002A3F19">
              <w:rPr>
                <w:bCs/>
              </w:rPr>
              <w:t xml:space="preserve">, </w:t>
            </w:r>
            <w:proofErr w:type="spellStart"/>
            <w:r w:rsidR="002A3F19">
              <w:rPr>
                <w:bCs/>
              </w:rPr>
              <w:t>Codeigniter</w:t>
            </w:r>
            <w:proofErr w:type="spellEnd"/>
            <w:r w:rsidR="002A3F19">
              <w:rPr>
                <w:bCs/>
              </w:rPr>
              <w:t xml:space="preserve"> 2.2, </w:t>
            </w:r>
            <w:proofErr w:type="spellStart"/>
            <w:r w:rsidR="002A3F19">
              <w:rPr>
                <w:bCs/>
              </w:rPr>
              <w:t>Jquery</w:t>
            </w:r>
            <w:proofErr w:type="spellEnd"/>
          </w:p>
        </w:tc>
      </w:tr>
      <w:tr w:rsidR="00592882" w14:paraId="584F2116" w14:textId="77777777" w:rsidTr="00E6344B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9B81742" w14:textId="77777777" w:rsidR="00592882" w:rsidRDefault="00592882" w:rsidP="00CD4D97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Team size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61282E" w14:textId="77777777" w:rsidR="00592882" w:rsidRPr="00E23172" w:rsidRDefault="00013376" w:rsidP="00CD4D97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CE5816" w14:paraId="50021F0C" w14:textId="77777777" w:rsidTr="00E6344B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EB5218E" w14:textId="77777777" w:rsidR="00CE5816" w:rsidRDefault="00CE5816" w:rsidP="00CD4D97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Duration 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D53940" w14:textId="77777777" w:rsidR="00CE5816" w:rsidRDefault="00C37FA3" w:rsidP="00EA5DAF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EA5DAF">
              <w:rPr>
                <w:bCs/>
              </w:rPr>
              <w:t xml:space="preserve"> month</w:t>
            </w:r>
          </w:p>
        </w:tc>
      </w:tr>
      <w:tr w:rsidR="0092573F" w14:paraId="56E97F10" w14:textId="77777777" w:rsidTr="00E6344B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C6DDE2E" w14:textId="77777777" w:rsidR="0092573F" w:rsidRPr="00ED543B" w:rsidRDefault="0092573F" w:rsidP="00CD4D97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Description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F18E36" w14:textId="77777777" w:rsidR="0092573F" w:rsidRPr="00CA25A6" w:rsidRDefault="00490F7A" w:rsidP="001B39D8">
            <w:pPr>
              <w:tabs>
                <w:tab w:val="left" w:pos="1620"/>
              </w:tabs>
              <w:spacing w:line="276" w:lineRule="auto"/>
              <w:jc w:val="both"/>
              <w:rPr>
                <w:bCs/>
              </w:rPr>
            </w:pPr>
            <w:r>
              <w:t>Snakes In</w:t>
            </w:r>
            <w:r w:rsidR="001B39D8">
              <w:t xml:space="preserve"> The City provides professional, safe, qualified and licensed removal of snakes from your home, business or property. </w:t>
            </w:r>
          </w:p>
        </w:tc>
      </w:tr>
      <w:tr w:rsidR="0092573F" w14:paraId="2A9C322D" w14:textId="77777777" w:rsidTr="00E6344B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6BC73A9" w14:textId="77777777" w:rsidR="0092573F" w:rsidRPr="00ED543B" w:rsidRDefault="0092573F" w:rsidP="00CD4D97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Role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DF4FC" w14:textId="77777777" w:rsidR="0092573F" w:rsidRDefault="001B39D8" w:rsidP="00CD4D97">
            <w:pPr>
              <w:snapToGrid w:val="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bCs/>
              </w:rPr>
              <w:t>Developer</w:t>
            </w:r>
          </w:p>
        </w:tc>
      </w:tr>
      <w:tr w:rsidR="0092573F" w14:paraId="7B76E572" w14:textId="77777777" w:rsidTr="00E6344B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53DBEE4" w14:textId="77777777" w:rsidR="0092573F" w:rsidRPr="00ED543B" w:rsidRDefault="0092573F" w:rsidP="00CD4D97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 xml:space="preserve">Contribution 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D102CC" w14:textId="77777777" w:rsidR="0092573F" w:rsidRPr="0092573F" w:rsidRDefault="00BE4134" w:rsidP="00AA5C0F">
            <w:pPr>
              <w:numPr>
                <w:ilvl w:val="0"/>
                <w:numId w:val="2"/>
              </w:numPr>
              <w:tabs>
                <w:tab w:val="clear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 xml:space="preserve">Managing snakes information from admin. </w:t>
            </w:r>
          </w:p>
          <w:p w14:paraId="29654160" w14:textId="77777777" w:rsidR="0092573F" w:rsidRDefault="00BE4134" w:rsidP="0092573F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>Content management module.</w:t>
            </w:r>
          </w:p>
          <w:p w14:paraId="2C89BDB1" w14:textId="77777777" w:rsidR="00BE4134" w:rsidRDefault="00BE4134" w:rsidP="0092573F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>Blog Management.</w:t>
            </w:r>
          </w:p>
          <w:p w14:paraId="3B3F0385" w14:textId="77777777" w:rsidR="00BE4134" w:rsidRPr="00A20D49" w:rsidRDefault="00BE4134" w:rsidP="0092573F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 xml:space="preserve">Managing User Enquiries. </w:t>
            </w:r>
          </w:p>
        </w:tc>
      </w:tr>
    </w:tbl>
    <w:p w14:paraId="1B4D4858" w14:textId="77777777" w:rsidR="00293565" w:rsidRDefault="00293565" w:rsidP="00407807">
      <w:pPr>
        <w:rPr>
          <w:b/>
          <w:bCs/>
        </w:rPr>
      </w:pPr>
    </w:p>
    <w:p w14:paraId="7EDD0A3E" w14:textId="77777777" w:rsidR="0080375B" w:rsidRDefault="0080375B" w:rsidP="00407807">
      <w:pPr>
        <w:rPr>
          <w:b/>
          <w:bCs/>
        </w:rPr>
      </w:pPr>
    </w:p>
    <w:tbl>
      <w:tblPr>
        <w:tblW w:w="9266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7"/>
        <w:gridCol w:w="7039"/>
      </w:tblGrid>
      <w:tr w:rsidR="00215B29" w14:paraId="65C17565" w14:textId="77777777" w:rsidTr="00BB3A61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C8EBCDC" w14:textId="2886B7D3" w:rsidR="00215B29" w:rsidRPr="00ED543B" w:rsidRDefault="00215B29" w:rsidP="00CD4D97">
            <w:pPr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Company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F00A20" w14:textId="7527BE3D" w:rsidR="00215B29" w:rsidRDefault="00215B29" w:rsidP="00CD4D97">
            <w:pPr>
              <w:snapToGrid w:val="0"/>
              <w:jc w:val="both"/>
            </w:pPr>
            <w:r>
              <w:t>Tech4sys Software Solutions</w:t>
            </w:r>
          </w:p>
        </w:tc>
      </w:tr>
      <w:tr w:rsidR="00A20D49" w14:paraId="6C24EE24" w14:textId="77777777" w:rsidTr="00BB3A61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27D1549" w14:textId="77777777" w:rsidR="00A20D49" w:rsidRPr="00ED543B" w:rsidRDefault="00A20D49" w:rsidP="00CD4D97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Client/Project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A64154" w14:textId="77777777" w:rsidR="00A20D49" w:rsidRDefault="00C37FA3" w:rsidP="00CD4D97">
            <w:pPr>
              <w:snapToGrid w:val="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t>www.</w:t>
            </w:r>
            <w:r w:rsidRPr="00C37FA3">
              <w:t>://pressrelease.media/</w:t>
            </w:r>
          </w:p>
        </w:tc>
      </w:tr>
      <w:tr w:rsidR="00ED543B" w14:paraId="4F416D4C" w14:textId="77777777" w:rsidTr="00BB3A61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FD0DC97" w14:textId="77777777" w:rsidR="00ED543B" w:rsidRPr="00ED543B" w:rsidRDefault="00E62E8B" w:rsidP="00CD4D97">
            <w:pPr>
              <w:snapToGrid w:val="0"/>
              <w:rPr>
                <w:b/>
                <w:color w:val="000000"/>
              </w:rPr>
            </w:pPr>
            <w:r>
              <w:rPr>
                <w:b/>
                <w:bCs/>
              </w:rPr>
              <w:t>Technologies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AB78AD" w14:textId="77777777" w:rsidR="00ED543B" w:rsidRPr="00E23172" w:rsidRDefault="00763E8F" w:rsidP="006D0B2A">
            <w:pPr>
              <w:snapToGrid w:val="0"/>
              <w:jc w:val="both"/>
              <w:rPr>
                <w:bCs/>
              </w:rPr>
            </w:pPr>
            <w:r w:rsidRPr="00E23172">
              <w:rPr>
                <w:bCs/>
              </w:rPr>
              <w:t>PHP</w:t>
            </w:r>
            <w:r>
              <w:rPr>
                <w:bCs/>
              </w:rPr>
              <w:t xml:space="preserve"> 5</w:t>
            </w:r>
            <w:r w:rsidRPr="00E23172">
              <w:rPr>
                <w:bCs/>
              </w:rPr>
              <w:t>, MySQL</w:t>
            </w:r>
            <w:r>
              <w:rPr>
                <w:bCs/>
              </w:rPr>
              <w:t xml:space="preserve"> 5.5</w:t>
            </w:r>
            <w:r w:rsidRPr="00E23172">
              <w:rPr>
                <w:bCs/>
              </w:rPr>
              <w:t>, Linux</w:t>
            </w:r>
            <w:r>
              <w:rPr>
                <w:bCs/>
              </w:rPr>
              <w:t xml:space="preserve">, Codeigniter 2.2, </w:t>
            </w:r>
            <w:r w:rsidR="00490F7A">
              <w:rPr>
                <w:bCs/>
              </w:rPr>
              <w:t>JQuery</w:t>
            </w:r>
          </w:p>
        </w:tc>
      </w:tr>
      <w:tr w:rsidR="00CE5816" w14:paraId="429EAC94" w14:textId="77777777" w:rsidTr="00BB3A61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C0ADE65" w14:textId="77777777" w:rsidR="00CE5816" w:rsidRPr="00E23172" w:rsidRDefault="00CE5816" w:rsidP="00CD4D97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027DBD" w14:textId="77777777" w:rsidR="00CE5816" w:rsidRPr="00E23172" w:rsidRDefault="00C37FA3" w:rsidP="00C37779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>2 months</w:t>
            </w:r>
            <w:r w:rsidR="0034538D">
              <w:rPr>
                <w:bCs/>
              </w:rPr>
              <w:t xml:space="preserve"> </w:t>
            </w:r>
          </w:p>
        </w:tc>
      </w:tr>
      <w:tr w:rsidR="00A20D49" w14:paraId="3862A58E" w14:textId="77777777" w:rsidTr="00BB3A61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C4F7957" w14:textId="77777777" w:rsidR="00A20D49" w:rsidRPr="00ED543B" w:rsidRDefault="00A20D49" w:rsidP="00CD4D97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Description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EED4B2" w14:textId="77777777" w:rsidR="00A20D49" w:rsidRPr="00CA25A6" w:rsidRDefault="00490F7A" w:rsidP="006D0B2A">
            <w:pPr>
              <w:tabs>
                <w:tab w:val="left" w:pos="1620"/>
              </w:tabs>
              <w:spacing w:line="276" w:lineRule="auto"/>
              <w:jc w:val="both"/>
              <w:rPr>
                <w:bCs/>
              </w:rPr>
            </w:pPr>
            <w:r w:rsidRPr="00C37FA3">
              <w:t>Press release</w:t>
            </w:r>
            <w:r w:rsidR="006D0B2A">
              <w:t xml:space="preserve"> is online press releases portal where users can publish their news on this website with admin approval.</w:t>
            </w:r>
          </w:p>
        </w:tc>
      </w:tr>
      <w:tr w:rsidR="00A20D49" w14:paraId="473ED151" w14:textId="77777777" w:rsidTr="00BB3A61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B75F9D9" w14:textId="77777777" w:rsidR="00A20D49" w:rsidRPr="00ED543B" w:rsidRDefault="00A20D49" w:rsidP="00CD4D97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Role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FEDBB0" w14:textId="77777777" w:rsidR="00A20D49" w:rsidRDefault="006D0B2A" w:rsidP="00CD4D97">
            <w:pPr>
              <w:snapToGrid w:val="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bCs/>
              </w:rPr>
              <w:t>Developer</w:t>
            </w:r>
          </w:p>
        </w:tc>
      </w:tr>
      <w:tr w:rsidR="00A20D49" w14:paraId="481FB05F" w14:textId="77777777" w:rsidTr="00BB3A61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FF0FD39" w14:textId="77777777" w:rsidR="00A20D49" w:rsidRPr="00ED543B" w:rsidRDefault="00A20D49" w:rsidP="00CD4D97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lastRenderedPageBreak/>
              <w:t xml:space="preserve">Contribution 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2F43A7" w14:textId="77777777" w:rsidR="00A20D49" w:rsidRDefault="006D0B2A" w:rsidP="00A20D49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>Worked on general features like Signup, Login, Account Settings,</w:t>
            </w:r>
            <w:r w:rsidR="0082143B">
              <w:rPr>
                <w:bCs/>
              </w:rPr>
              <w:t xml:space="preserve"> Contact us</w:t>
            </w:r>
            <w:r>
              <w:rPr>
                <w:bCs/>
              </w:rPr>
              <w:t xml:space="preserve"> etc.</w:t>
            </w:r>
          </w:p>
          <w:p w14:paraId="0F43569B" w14:textId="77777777" w:rsidR="006D0B2A" w:rsidRDefault="006D0B2A" w:rsidP="006D0B2A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>Worked on News Centers and News info pages.</w:t>
            </w:r>
          </w:p>
          <w:p w14:paraId="255E3261" w14:textId="77777777" w:rsidR="00A87111" w:rsidRDefault="00D832C2" w:rsidP="00D832C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>News Management in admin.</w:t>
            </w:r>
            <w:r w:rsidR="006D0B2A">
              <w:rPr>
                <w:bCs/>
              </w:rPr>
              <w:t xml:space="preserve">  </w:t>
            </w:r>
          </w:p>
          <w:p w14:paraId="29BF8450" w14:textId="77777777" w:rsidR="00D832C2" w:rsidRDefault="00D832C2" w:rsidP="00D832C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>Content Management.</w:t>
            </w:r>
          </w:p>
          <w:p w14:paraId="3343B912" w14:textId="77777777" w:rsidR="00D832C2" w:rsidRPr="00A20D49" w:rsidRDefault="00D832C2" w:rsidP="00D832C2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>Managing user enquiries.</w:t>
            </w:r>
          </w:p>
        </w:tc>
      </w:tr>
    </w:tbl>
    <w:p w14:paraId="121C6DBF" w14:textId="77777777" w:rsidR="0080375B" w:rsidRDefault="0080375B" w:rsidP="00407807">
      <w:pPr>
        <w:rPr>
          <w:b/>
          <w:bCs/>
        </w:rPr>
      </w:pPr>
    </w:p>
    <w:p w14:paraId="67AAF3F4" w14:textId="77777777" w:rsidR="0080375B" w:rsidRDefault="0080375B" w:rsidP="00407807">
      <w:pPr>
        <w:rPr>
          <w:b/>
          <w:bCs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27"/>
        <w:gridCol w:w="7039"/>
      </w:tblGrid>
      <w:tr w:rsidR="006B7E87" w14:paraId="2A6C9B33" w14:textId="77777777" w:rsidTr="00CD4D97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CACD220" w14:textId="6B9F1711" w:rsidR="006B7E87" w:rsidRDefault="006B7E87" w:rsidP="00CD4D97">
            <w:pPr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Company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6014C" w14:textId="5144E8BA" w:rsidR="006B7E87" w:rsidRPr="00D832C2" w:rsidRDefault="006B7E87" w:rsidP="00CD4D97">
            <w:pPr>
              <w:snapToGrid w:val="0"/>
              <w:jc w:val="both"/>
              <w:rPr>
                <w:color w:val="000000"/>
              </w:rPr>
            </w:pPr>
            <w:r>
              <w:t>Tech4sys Software Solutions</w:t>
            </w:r>
          </w:p>
        </w:tc>
      </w:tr>
      <w:tr w:rsidR="00D832C2" w14:paraId="0C2154D2" w14:textId="77777777" w:rsidTr="00CD4D97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245DC0FE" w14:textId="77777777" w:rsidR="00D832C2" w:rsidRPr="00ED543B" w:rsidRDefault="00FF640A" w:rsidP="00CD4D97">
            <w:pPr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Product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C19296" w14:textId="77777777" w:rsidR="00D832C2" w:rsidRPr="00D832C2" w:rsidRDefault="00D832C2" w:rsidP="00CD4D97">
            <w:pPr>
              <w:snapToGrid w:val="0"/>
              <w:jc w:val="both"/>
              <w:rPr>
                <w:color w:val="000000"/>
              </w:rPr>
            </w:pPr>
            <w:r w:rsidRPr="00D832C2">
              <w:rPr>
                <w:color w:val="000000"/>
              </w:rPr>
              <w:t>Store</w:t>
            </w:r>
            <w:r w:rsidR="00490F7A">
              <w:rPr>
                <w:color w:val="000000"/>
              </w:rPr>
              <w:t xml:space="preserve"> </w:t>
            </w:r>
            <w:r w:rsidRPr="00D832C2">
              <w:rPr>
                <w:color w:val="000000"/>
              </w:rPr>
              <w:t>Management</w:t>
            </w:r>
            <w:r w:rsidR="00FF640A">
              <w:rPr>
                <w:color w:val="000000"/>
              </w:rPr>
              <w:t xml:space="preserve"> </w:t>
            </w:r>
          </w:p>
        </w:tc>
      </w:tr>
      <w:tr w:rsidR="00D832C2" w14:paraId="3DB9B1A9" w14:textId="77777777" w:rsidTr="00CD4D97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75BFA4F9" w14:textId="77777777" w:rsidR="00D832C2" w:rsidRPr="00ED543B" w:rsidRDefault="00D832C2" w:rsidP="00CD4D97">
            <w:pPr>
              <w:snapToGrid w:val="0"/>
              <w:rPr>
                <w:b/>
                <w:color w:val="000000"/>
              </w:rPr>
            </w:pPr>
            <w:r>
              <w:rPr>
                <w:b/>
                <w:bCs/>
              </w:rPr>
              <w:t>Technologies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28D67F" w14:textId="77777777" w:rsidR="00D832C2" w:rsidRPr="00E23172" w:rsidRDefault="00D832C2" w:rsidP="00CD4D97">
            <w:pPr>
              <w:snapToGrid w:val="0"/>
              <w:jc w:val="both"/>
              <w:rPr>
                <w:bCs/>
              </w:rPr>
            </w:pPr>
            <w:r w:rsidRPr="00E23172">
              <w:rPr>
                <w:bCs/>
              </w:rPr>
              <w:t>PHP</w:t>
            </w:r>
            <w:r>
              <w:rPr>
                <w:bCs/>
              </w:rPr>
              <w:t xml:space="preserve"> 5</w:t>
            </w:r>
            <w:r w:rsidRPr="00E23172">
              <w:rPr>
                <w:bCs/>
              </w:rPr>
              <w:t>, MySQL</w:t>
            </w:r>
            <w:r>
              <w:rPr>
                <w:bCs/>
              </w:rPr>
              <w:t xml:space="preserve"> 5.5</w:t>
            </w:r>
            <w:r w:rsidRPr="00E23172">
              <w:rPr>
                <w:bCs/>
              </w:rPr>
              <w:t>, Linux</w:t>
            </w:r>
            <w:r>
              <w:rPr>
                <w:bCs/>
              </w:rPr>
              <w:t xml:space="preserve">, Codeigniter 2.2, </w:t>
            </w:r>
            <w:r w:rsidR="00490F7A">
              <w:rPr>
                <w:bCs/>
              </w:rPr>
              <w:t>JQuery</w:t>
            </w:r>
          </w:p>
        </w:tc>
      </w:tr>
      <w:tr w:rsidR="00D832C2" w14:paraId="2D309B56" w14:textId="77777777" w:rsidTr="00CD4D97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17E16CF9" w14:textId="77777777" w:rsidR="00D832C2" w:rsidRPr="00E23172" w:rsidRDefault="00D832C2" w:rsidP="00CD4D97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1E585C" w14:textId="77777777" w:rsidR="00D832C2" w:rsidRPr="00E23172" w:rsidRDefault="00D832C2" w:rsidP="00CD4D97">
            <w:pPr>
              <w:snapToGrid w:val="0"/>
              <w:jc w:val="both"/>
              <w:rPr>
                <w:bCs/>
              </w:rPr>
            </w:pPr>
            <w:r>
              <w:rPr>
                <w:bCs/>
              </w:rPr>
              <w:t xml:space="preserve">2 months </w:t>
            </w:r>
          </w:p>
        </w:tc>
      </w:tr>
      <w:tr w:rsidR="00D832C2" w14:paraId="50F1EC1C" w14:textId="77777777" w:rsidTr="00CD4D97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CC40AE2" w14:textId="77777777" w:rsidR="00D832C2" w:rsidRPr="00ED543B" w:rsidRDefault="00D832C2" w:rsidP="00CD4D97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Description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E2555F" w14:textId="77777777" w:rsidR="00D832C2" w:rsidRPr="00CA25A6" w:rsidRDefault="00D832C2" w:rsidP="00D832C2">
            <w:pPr>
              <w:tabs>
                <w:tab w:val="left" w:pos="1620"/>
              </w:tabs>
              <w:spacing w:line="276" w:lineRule="auto"/>
              <w:jc w:val="both"/>
              <w:rPr>
                <w:bCs/>
              </w:rPr>
            </w:pPr>
            <w:r>
              <w:t>Store</w:t>
            </w:r>
            <w:r w:rsidR="00490F7A">
              <w:t xml:space="preserve"> </w:t>
            </w:r>
            <w:r>
              <w:t>Management is online ecommerce shopping cart where sellers can add their products in the portal and buyers can search the products and purchase the product.</w:t>
            </w:r>
          </w:p>
        </w:tc>
      </w:tr>
      <w:tr w:rsidR="00D832C2" w14:paraId="1C9C6205" w14:textId="77777777" w:rsidTr="00CD4D97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BFBDCC4" w14:textId="77777777" w:rsidR="00D832C2" w:rsidRPr="00ED543B" w:rsidRDefault="00D832C2" w:rsidP="00CD4D97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>Role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5128F0" w14:textId="77777777" w:rsidR="00D832C2" w:rsidRDefault="00D832C2" w:rsidP="00CD4D97">
            <w:pPr>
              <w:snapToGrid w:val="0"/>
              <w:jc w:val="both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bCs/>
              </w:rPr>
              <w:t>Developer</w:t>
            </w:r>
          </w:p>
        </w:tc>
      </w:tr>
      <w:tr w:rsidR="00D832C2" w14:paraId="129205C1" w14:textId="77777777" w:rsidTr="00CD4D97">
        <w:trPr>
          <w:trHeight w:val="135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66923B2" w14:textId="77777777" w:rsidR="00D832C2" w:rsidRPr="00ED543B" w:rsidRDefault="00D832C2" w:rsidP="00CD4D97">
            <w:pPr>
              <w:snapToGrid w:val="0"/>
              <w:rPr>
                <w:b/>
                <w:color w:val="000000"/>
              </w:rPr>
            </w:pPr>
            <w:r w:rsidRPr="00ED543B">
              <w:rPr>
                <w:b/>
                <w:color w:val="000000"/>
              </w:rPr>
              <w:t xml:space="preserve">Contribution </w:t>
            </w:r>
          </w:p>
        </w:tc>
        <w:tc>
          <w:tcPr>
            <w:tcW w:w="7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8B413F" w14:textId="77777777" w:rsidR="00D832C2" w:rsidRDefault="00D832C2" w:rsidP="00CD4D97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>Worked on general features like Signup, Login, Account Settings,</w:t>
            </w:r>
            <w:r w:rsidR="0082143B">
              <w:rPr>
                <w:bCs/>
              </w:rPr>
              <w:t xml:space="preserve"> </w:t>
            </w:r>
            <w:r>
              <w:rPr>
                <w:bCs/>
              </w:rPr>
              <w:t>Contact</w:t>
            </w:r>
            <w:r w:rsidR="0082143B">
              <w:rPr>
                <w:bCs/>
              </w:rPr>
              <w:t xml:space="preserve"> </w:t>
            </w:r>
            <w:r>
              <w:rPr>
                <w:bCs/>
              </w:rPr>
              <w:t>us etc.</w:t>
            </w:r>
          </w:p>
          <w:p w14:paraId="4B530912" w14:textId="77777777" w:rsidR="00D832C2" w:rsidRDefault="00D832C2" w:rsidP="00CD4D97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 xml:space="preserve"> Worked on Products Management in Seller account</w:t>
            </w:r>
          </w:p>
          <w:p w14:paraId="4B8FC2B1" w14:textId="77777777" w:rsidR="00D832C2" w:rsidRDefault="00D832C2" w:rsidP="00CD4D97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>Implemented orders management in Seller Account</w:t>
            </w:r>
          </w:p>
          <w:p w14:paraId="652CE142" w14:textId="77777777" w:rsidR="00D832C2" w:rsidRDefault="00D832C2" w:rsidP="00CD4D97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 xml:space="preserve">Implemented purchase history in </w:t>
            </w:r>
            <w:r w:rsidR="001E6876">
              <w:rPr>
                <w:bCs/>
              </w:rPr>
              <w:t>Buyer Account.</w:t>
            </w:r>
          </w:p>
          <w:p w14:paraId="05CA7C78" w14:textId="77777777" w:rsidR="001E6876" w:rsidRDefault="001E6876" w:rsidP="001E6876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>Implemented Products Ajax Search Module.</w:t>
            </w:r>
          </w:p>
          <w:p w14:paraId="4415B2C1" w14:textId="77777777" w:rsidR="001E6876" w:rsidRDefault="001E6876" w:rsidP="001E6876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 xml:space="preserve">Implemented </w:t>
            </w:r>
            <w:r w:rsidR="00FF640A">
              <w:rPr>
                <w:bCs/>
              </w:rPr>
              <w:t>PayPal</w:t>
            </w:r>
            <w:r>
              <w:rPr>
                <w:bCs/>
              </w:rPr>
              <w:t xml:space="preserve"> payment pro gateway for product payments.</w:t>
            </w:r>
          </w:p>
          <w:p w14:paraId="0F776192" w14:textId="77777777" w:rsidR="001E6876" w:rsidRDefault="001E6876" w:rsidP="001E6876">
            <w:pPr>
              <w:numPr>
                <w:ilvl w:val="0"/>
                <w:numId w:val="2"/>
              </w:numPr>
              <w:tabs>
                <w:tab w:val="left" w:pos="720"/>
              </w:tabs>
              <w:spacing w:line="312" w:lineRule="auto"/>
              <w:ind w:hanging="720"/>
              <w:rPr>
                <w:bCs/>
              </w:rPr>
            </w:pPr>
            <w:r>
              <w:rPr>
                <w:bCs/>
              </w:rPr>
              <w:t>Worked on Complete Admin Panel.</w:t>
            </w:r>
          </w:p>
          <w:p w14:paraId="71E6CE24" w14:textId="77777777" w:rsidR="001E6876" w:rsidRDefault="001E6876" w:rsidP="001E6876">
            <w:pPr>
              <w:pStyle w:val="ListParagraph"/>
              <w:numPr>
                <w:ilvl w:val="2"/>
                <w:numId w:val="6"/>
              </w:numPr>
              <w:spacing w:line="312" w:lineRule="auto"/>
              <w:rPr>
                <w:bCs/>
              </w:rPr>
            </w:pPr>
            <w:r>
              <w:rPr>
                <w:bCs/>
              </w:rPr>
              <w:t>Users Management.</w:t>
            </w:r>
          </w:p>
          <w:p w14:paraId="3E7F2C72" w14:textId="77777777" w:rsidR="001E6876" w:rsidRDefault="0082143B" w:rsidP="001E6876">
            <w:pPr>
              <w:pStyle w:val="ListParagraph"/>
              <w:numPr>
                <w:ilvl w:val="2"/>
                <w:numId w:val="6"/>
              </w:numPr>
              <w:spacing w:line="312" w:lineRule="auto"/>
              <w:rPr>
                <w:bCs/>
              </w:rPr>
            </w:pPr>
            <w:r>
              <w:rPr>
                <w:bCs/>
              </w:rPr>
              <w:t xml:space="preserve">Products </w:t>
            </w:r>
            <w:r w:rsidR="001E6876">
              <w:rPr>
                <w:bCs/>
              </w:rPr>
              <w:t>Management.</w:t>
            </w:r>
          </w:p>
          <w:p w14:paraId="2FD8E483" w14:textId="77777777" w:rsidR="001E6876" w:rsidRDefault="001E6876" w:rsidP="001E6876">
            <w:pPr>
              <w:pStyle w:val="ListParagraph"/>
              <w:numPr>
                <w:ilvl w:val="2"/>
                <w:numId w:val="6"/>
              </w:numPr>
              <w:spacing w:line="312" w:lineRule="auto"/>
              <w:rPr>
                <w:bCs/>
              </w:rPr>
            </w:pPr>
            <w:r>
              <w:rPr>
                <w:bCs/>
              </w:rPr>
              <w:t>Orders Management.</w:t>
            </w:r>
          </w:p>
          <w:p w14:paraId="2EC339ED" w14:textId="77777777" w:rsidR="001E6876" w:rsidRPr="00A20D49" w:rsidRDefault="001E6876" w:rsidP="00FF640A">
            <w:pPr>
              <w:pStyle w:val="ListParagraph"/>
              <w:numPr>
                <w:ilvl w:val="2"/>
                <w:numId w:val="6"/>
              </w:numPr>
              <w:spacing w:line="312" w:lineRule="auto"/>
              <w:rPr>
                <w:bCs/>
              </w:rPr>
            </w:pPr>
            <w:r w:rsidRPr="00FF640A">
              <w:rPr>
                <w:bCs/>
              </w:rPr>
              <w:t>Content Management.</w:t>
            </w:r>
            <w:r w:rsidR="00FF640A">
              <w:rPr>
                <w:bCs/>
              </w:rPr>
              <w:br/>
            </w:r>
          </w:p>
        </w:tc>
      </w:tr>
    </w:tbl>
    <w:p w14:paraId="06F369A0" w14:textId="77777777" w:rsidR="00E23172" w:rsidRPr="00060DE9" w:rsidRDefault="00E23172" w:rsidP="00407807">
      <w:pPr>
        <w:rPr>
          <w:b/>
          <w:bCs/>
        </w:rPr>
      </w:pPr>
    </w:p>
    <w:p w14:paraId="4327CE8E" w14:textId="77777777" w:rsidR="00407807" w:rsidRPr="00060DE9" w:rsidRDefault="00407807" w:rsidP="00407807"/>
    <w:p w14:paraId="692BF699" w14:textId="77777777" w:rsidR="0077767E" w:rsidRDefault="0077767E" w:rsidP="00FC5993"/>
    <w:p w14:paraId="56A043B1" w14:textId="77777777" w:rsidR="0075421C" w:rsidRDefault="0075421C" w:rsidP="00FC5993"/>
    <w:sectPr w:rsidR="0075421C" w:rsidSect="00FC59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B30F8" w14:textId="77777777" w:rsidR="00072614" w:rsidRDefault="00072614" w:rsidP="006349EB">
      <w:r>
        <w:separator/>
      </w:r>
    </w:p>
  </w:endnote>
  <w:endnote w:type="continuationSeparator" w:id="0">
    <w:p w14:paraId="75EE675E" w14:textId="77777777" w:rsidR="00072614" w:rsidRDefault="00072614" w:rsidP="0063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B0728" w14:textId="77777777" w:rsidR="00FC2CDE" w:rsidRDefault="00FC2C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5E711" w14:textId="77777777" w:rsidR="00FC2CDE" w:rsidRDefault="00FC2C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13E78" w14:textId="77777777" w:rsidR="00FC2CDE" w:rsidRDefault="00FC2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7CF60B" w14:textId="77777777" w:rsidR="00072614" w:rsidRDefault="00072614" w:rsidP="006349EB">
      <w:r>
        <w:separator/>
      </w:r>
    </w:p>
  </w:footnote>
  <w:footnote w:type="continuationSeparator" w:id="0">
    <w:p w14:paraId="347BB03E" w14:textId="77777777" w:rsidR="00072614" w:rsidRDefault="00072614" w:rsidP="00634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E0B9D" w14:textId="77777777" w:rsidR="00FC2CDE" w:rsidRDefault="00FC2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1D422" w14:textId="77777777" w:rsidR="00CD4D97" w:rsidRDefault="00CD4D97">
    <w:pPr>
      <w:pStyle w:val="Header"/>
      <w:rPr>
        <w:b/>
        <w:bCs/>
        <w:lang w:val="en-IN"/>
      </w:rPr>
    </w:pPr>
    <w:bookmarkStart w:id="0" w:name="_GoBack"/>
    <w:bookmarkEnd w:id="0"/>
    <w:r w:rsidRPr="00FC2CDE">
      <w:rPr>
        <w:rFonts w:asciiTheme="majorHAnsi" w:hAnsiTheme="majorHAnsi"/>
        <w:b/>
        <w:bCs/>
        <w:color w:val="0070C0"/>
        <w:sz w:val="28"/>
        <w:szCs w:val="28"/>
        <w:lang w:val="en-IN"/>
      </w:rPr>
      <w:t>Chanakya. A</w:t>
    </w:r>
    <w:r w:rsidRPr="00FC2CDE">
      <w:rPr>
        <w:color w:val="0070C0"/>
        <w:sz w:val="28"/>
        <w:szCs w:val="28"/>
        <w:lang w:val="en-IN"/>
      </w:rPr>
      <w:t xml:space="preserve"> </w:t>
    </w:r>
    <w:r w:rsidRPr="00FC2CDE">
      <w:rPr>
        <w:color w:val="0070C0"/>
        <w:lang w:val="en-IN"/>
      </w:rPr>
      <w:t xml:space="preserve">                                        </w:t>
    </w:r>
    <w:r>
      <w:rPr>
        <w:lang w:val="en-IN"/>
      </w:rPr>
      <w:tab/>
      <w:t xml:space="preserve">                            Contact me: +</w:t>
    </w:r>
    <w:r w:rsidRPr="00073CB9">
      <w:rPr>
        <w:b/>
        <w:bCs/>
        <w:lang w:val="en-IN"/>
      </w:rPr>
      <w:t>91 9966918775</w:t>
    </w:r>
  </w:p>
  <w:p w14:paraId="2FC41A28" w14:textId="7DEF5BC4" w:rsidR="00CD4D97" w:rsidRPr="00073CB9" w:rsidRDefault="007009CE">
    <w:pPr>
      <w:pStyle w:val="Header"/>
      <w:rPr>
        <w:lang w:val="en-IN"/>
      </w:rPr>
    </w:pPr>
    <w:r>
      <w:rPr>
        <w:lang w:val="en-IN"/>
      </w:rPr>
      <w:t xml:space="preserve"> </w:t>
    </w:r>
    <w:r w:rsidR="00CD4D97">
      <w:rPr>
        <w:lang w:val="en-IN"/>
      </w:rPr>
      <w:tab/>
      <w:t xml:space="preserve">                                                                                 </w:t>
    </w:r>
    <w:r w:rsidR="00CD4D97">
      <w:t xml:space="preserve">         E-mail: </w:t>
    </w:r>
    <w:hyperlink r:id="rId1" w:history="1">
      <w:r w:rsidR="00CD4D97" w:rsidRPr="00CB4728">
        <w:rPr>
          <w:rStyle w:val="Hyperlink"/>
          <w:rFonts w:ascii="Verdana" w:hAnsi="Verdana"/>
          <w:sz w:val="20"/>
          <w:szCs w:val="20"/>
          <w:lang w:val="fr-CA"/>
        </w:rPr>
        <w:t>chanupatel@gmail.com</w:t>
      </w:r>
    </w:hyperlink>
  </w:p>
  <w:p w14:paraId="112C4979" w14:textId="77777777" w:rsidR="00CD4D97" w:rsidRDefault="00CD4D97">
    <w:pPr>
      <w:pStyle w:val="Header"/>
      <w:rPr>
        <w:rFonts w:ascii="Verdana" w:hAnsi="Verdana"/>
        <w:sz w:val="20"/>
        <w:szCs w:val="20"/>
        <w:lang w:val="fr-CA"/>
      </w:rPr>
    </w:pPr>
    <w:r>
      <w:rPr>
        <w:rFonts w:ascii="Verdana" w:hAnsi="Verdana"/>
        <w:sz w:val="20"/>
        <w:szCs w:val="20"/>
        <w:lang w:val="fr-CA"/>
      </w:rPr>
      <w:t>___________________________________________________________________</w:t>
    </w:r>
  </w:p>
  <w:p w14:paraId="6B0B71BC" w14:textId="77777777" w:rsidR="00CD4D97" w:rsidRPr="00073CB9" w:rsidRDefault="00CD4D97">
    <w:pPr>
      <w:pStyle w:val="Header"/>
      <w:rPr>
        <w:b/>
        <w:bCs/>
        <w:lang w:val="en-IN"/>
      </w:rPr>
    </w:pPr>
    <w:r w:rsidRPr="00073CB9">
      <w:rPr>
        <w:b/>
        <w:bCs/>
        <w:lang w:val="en-IN"/>
      </w:rPr>
      <w:t xml:space="preserve">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A4F55" w14:textId="77777777" w:rsidR="00FC2CDE" w:rsidRDefault="00FC2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3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</w:abstractNum>
  <w:abstractNum w:abstractNumId="4" w15:restartNumberingAfterBreak="0">
    <w:nsid w:val="14C579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F024AF"/>
    <w:multiLevelType w:val="hybridMultilevel"/>
    <w:tmpl w:val="FC98ED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95"/>
    <w:rsid w:val="00013376"/>
    <w:rsid w:val="0002556C"/>
    <w:rsid w:val="00033F2A"/>
    <w:rsid w:val="00037D0C"/>
    <w:rsid w:val="00042678"/>
    <w:rsid w:val="00050C2F"/>
    <w:rsid w:val="00050D4D"/>
    <w:rsid w:val="000532B7"/>
    <w:rsid w:val="00054BBB"/>
    <w:rsid w:val="000563B8"/>
    <w:rsid w:val="00060DE9"/>
    <w:rsid w:val="00064FB7"/>
    <w:rsid w:val="00072614"/>
    <w:rsid w:val="000731F2"/>
    <w:rsid w:val="00073CB9"/>
    <w:rsid w:val="00080C5E"/>
    <w:rsid w:val="00080D17"/>
    <w:rsid w:val="00083C53"/>
    <w:rsid w:val="0009033C"/>
    <w:rsid w:val="000971F0"/>
    <w:rsid w:val="000A7BCA"/>
    <w:rsid w:val="000B2CFB"/>
    <w:rsid w:val="000B5D53"/>
    <w:rsid w:val="000B6336"/>
    <w:rsid w:val="000C12EF"/>
    <w:rsid w:val="000C334D"/>
    <w:rsid w:val="000C4253"/>
    <w:rsid w:val="000C5D95"/>
    <w:rsid w:val="00114758"/>
    <w:rsid w:val="00116220"/>
    <w:rsid w:val="00120502"/>
    <w:rsid w:val="00121B50"/>
    <w:rsid w:val="00122D38"/>
    <w:rsid w:val="00124E97"/>
    <w:rsid w:val="00125A74"/>
    <w:rsid w:val="00132320"/>
    <w:rsid w:val="00144DCC"/>
    <w:rsid w:val="00147EB7"/>
    <w:rsid w:val="00153D60"/>
    <w:rsid w:val="00154618"/>
    <w:rsid w:val="00155A94"/>
    <w:rsid w:val="001565E9"/>
    <w:rsid w:val="0016464A"/>
    <w:rsid w:val="00166E64"/>
    <w:rsid w:val="00166E70"/>
    <w:rsid w:val="00172410"/>
    <w:rsid w:val="00184A76"/>
    <w:rsid w:val="001866EB"/>
    <w:rsid w:val="001945D2"/>
    <w:rsid w:val="001A4A6F"/>
    <w:rsid w:val="001B0BE9"/>
    <w:rsid w:val="001B39D8"/>
    <w:rsid w:val="001C0815"/>
    <w:rsid w:val="001C32AE"/>
    <w:rsid w:val="001E6876"/>
    <w:rsid w:val="0020103A"/>
    <w:rsid w:val="002014B8"/>
    <w:rsid w:val="002125E4"/>
    <w:rsid w:val="00215B29"/>
    <w:rsid w:val="00221609"/>
    <w:rsid w:val="00222DCE"/>
    <w:rsid w:val="00225E46"/>
    <w:rsid w:val="00230464"/>
    <w:rsid w:val="002307D7"/>
    <w:rsid w:val="00232840"/>
    <w:rsid w:val="00241E5C"/>
    <w:rsid w:val="00242EA0"/>
    <w:rsid w:val="0024579A"/>
    <w:rsid w:val="0025003D"/>
    <w:rsid w:val="002513D1"/>
    <w:rsid w:val="00256874"/>
    <w:rsid w:val="00256B80"/>
    <w:rsid w:val="002606BC"/>
    <w:rsid w:val="00276995"/>
    <w:rsid w:val="00284CAD"/>
    <w:rsid w:val="00285924"/>
    <w:rsid w:val="002917FC"/>
    <w:rsid w:val="0029286F"/>
    <w:rsid w:val="00293565"/>
    <w:rsid w:val="00297105"/>
    <w:rsid w:val="002A3F19"/>
    <w:rsid w:val="002A4A20"/>
    <w:rsid w:val="002B5EC2"/>
    <w:rsid w:val="002D02F9"/>
    <w:rsid w:val="002D28B6"/>
    <w:rsid w:val="002D4A1C"/>
    <w:rsid w:val="002D5774"/>
    <w:rsid w:val="002E1C07"/>
    <w:rsid w:val="002E722B"/>
    <w:rsid w:val="002F4AD8"/>
    <w:rsid w:val="002F575A"/>
    <w:rsid w:val="002F7CFD"/>
    <w:rsid w:val="0031154D"/>
    <w:rsid w:val="0031426A"/>
    <w:rsid w:val="003161B7"/>
    <w:rsid w:val="003226E1"/>
    <w:rsid w:val="003229BB"/>
    <w:rsid w:val="00324A9E"/>
    <w:rsid w:val="00326B3D"/>
    <w:rsid w:val="0034098B"/>
    <w:rsid w:val="00344801"/>
    <w:rsid w:val="00344C7C"/>
    <w:rsid w:val="0034538D"/>
    <w:rsid w:val="00364911"/>
    <w:rsid w:val="00371C0C"/>
    <w:rsid w:val="00371DD5"/>
    <w:rsid w:val="00377BE1"/>
    <w:rsid w:val="00381D17"/>
    <w:rsid w:val="0038350F"/>
    <w:rsid w:val="00385C32"/>
    <w:rsid w:val="00393495"/>
    <w:rsid w:val="00397384"/>
    <w:rsid w:val="003A2A73"/>
    <w:rsid w:val="003A5555"/>
    <w:rsid w:val="003B1022"/>
    <w:rsid w:val="003B4C09"/>
    <w:rsid w:val="003B4CB8"/>
    <w:rsid w:val="003C10F9"/>
    <w:rsid w:val="003C1882"/>
    <w:rsid w:val="003C396F"/>
    <w:rsid w:val="003E3D73"/>
    <w:rsid w:val="003E45E0"/>
    <w:rsid w:val="003E6119"/>
    <w:rsid w:val="003F1CC1"/>
    <w:rsid w:val="003F64A9"/>
    <w:rsid w:val="003F6B7F"/>
    <w:rsid w:val="0040301A"/>
    <w:rsid w:val="00407807"/>
    <w:rsid w:val="00417EDF"/>
    <w:rsid w:val="00435C4E"/>
    <w:rsid w:val="0044113B"/>
    <w:rsid w:val="00447B4B"/>
    <w:rsid w:val="0046585E"/>
    <w:rsid w:val="00465FE8"/>
    <w:rsid w:val="004716CF"/>
    <w:rsid w:val="0047617A"/>
    <w:rsid w:val="00480BED"/>
    <w:rsid w:val="00490388"/>
    <w:rsid w:val="00490F7A"/>
    <w:rsid w:val="00491A23"/>
    <w:rsid w:val="004960F2"/>
    <w:rsid w:val="004A0005"/>
    <w:rsid w:val="004A0B40"/>
    <w:rsid w:val="004A13A1"/>
    <w:rsid w:val="004A1D08"/>
    <w:rsid w:val="004B3C41"/>
    <w:rsid w:val="004B4B1E"/>
    <w:rsid w:val="004C4591"/>
    <w:rsid w:val="004C6FD5"/>
    <w:rsid w:val="004D6297"/>
    <w:rsid w:val="004E3E82"/>
    <w:rsid w:val="004F1845"/>
    <w:rsid w:val="004F262B"/>
    <w:rsid w:val="00510EF1"/>
    <w:rsid w:val="005115CB"/>
    <w:rsid w:val="00513578"/>
    <w:rsid w:val="005156E8"/>
    <w:rsid w:val="0052177C"/>
    <w:rsid w:val="00523010"/>
    <w:rsid w:val="00527152"/>
    <w:rsid w:val="005359CD"/>
    <w:rsid w:val="00536D7F"/>
    <w:rsid w:val="00537A8F"/>
    <w:rsid w:val="00537E21"/>
    <w:rsid w:val="0055223F"/>
    <w:rsid w:val="0056476A"/>
    <w:rsid w:val="00581683"/>
    <w:rsid w:val="00582061"/>
    <w:rsid w:val="00586535"/>
    <w:rsid w:val="00587936"/>
    <w:rsid w:val="005911B1"/>
    <w:rsid w:val="00592882"/>
    <w:rsid w:val="005935D8"/>
    <w:rsid w:val="00594C80"/>
    <w:rsid w:val="005A21CC"/>
    <w:rsid w:val="005A6F5A"/>
    <w:rsid w:val="005B2A80"/>
    <w:rsid w:val="005D0DF1"/>
    <w:rsid w:val="005D15C4"/>
    <w:rsid w:val="005E0348"/>
    <w:rsid w:val="005E2C1A"/>
    <w:rsid w:val="005E3FED"/>
    <w:rsid w:val="005E4F28"/>
    <w:rsid w:val="005F0637"/>
    <w:rsid w:val="005F559A"/>
    <w:rsid w:val="00606371"/>
    <w:rsid w:val="006133BD"/>
    <w:rsid w:val="00616EEC"/>
    <w:rsid w:val="00625707"/>
    <w:rsid w:val="00633E77"/>
    <w:rsid w:val="006349EB"/>
    <w:rsid w:val="006411FE"/>
    <w:rsid w:val="00641315"/>
    <w:rsid w:val="00642D8F"/>
    <w:rsid w:val="00643450"/>
    <w:rsid w:val="00646018"/>
    <w:rsid w:val="00651839"/>
    <w:rsid w:val="0065718E"/>
    <w:rsid w:val="00661D51"/>
    <w:rsid w:val="00661DA9"/>
    <w:rsid w:val="00664602"/>
    <w:rsid w:val="00667333"/>
    <w:rsid w:val="00672CCC"/>
    <w:rsid w:val="006736BE"/>
    <w:rsid w:val="0067694E"/>
    <w:rsid w:val="00693C9B"/>
    <w:rsid w:val="00694582"/>
    <w:rsid w:val="006A62AC"/>
    <w:rsid w:val="006B7E87"/>
    <w:rsid w:val="006C032C"/>
    <w:rsid w:val="006C626C"/>
    <w:rsid w:val="006C63C3"/>
    <w:rsid w:val="006D0B2A"/>
    <w:rsid w:val="006D17A1"/>
    <w:rsid w:val="006D1945"/>
    <w:rsid w:val="006D34A6"/>
    <w:rsid w:val="006D5406"/>
    <w:rsid w:val="006D6714"/>
    <w:rsid w:val="006E1CFB"/>
    <w:rsid w:val="006E4719"/>
    <w:rsid w:val="006E4CBD"/>
    <w:rsid w:val="006E5DDE"/>
    <w:rsid w:val="006F30CA"/>
    <w:rsid w:val="006F71A6"/>
    <w:rsid w:val="007009CE"/>
    <w:rsid w:val="00701F0C"/>
    <w:rsid w:val="00705AF3"/>
    <w:rsid w:val="00705DD0"/>
    <w:rsid w:val="00711036"/>
    <w:rsid w:val="00712B40"/>
    <w:rsid w:val="0071313E"/>
    <w:rsid w:val="00714ABB"/>
    <w:rsid w:val="0071583F"/>
    <w:rsid w:val="00720C9D"/>
    <w:rsid w:val="00724590"/>
    <w:rsid w:val="007446BA"/>
    <w:rsid w:val="0075421C"/>
    <w:rsid w:val="00755BA0"/>
    <w:rsid w:val="00756BE9"/>
    <w:rsid w:val="00763992"/>
    <w:rsid w:val="00763BFB"/>
    <w:rsid w:val="00763E8F"/>
    <w:rsid w:val="00765AA9"/>
    <w:rsid w:val="00765DF3"/>
    <w:rsid w:val="00767CBA"/>
    <w:rsid w:val="007721B7"/>
    <w:rsid w:val="0077395B"/>
    <w:rsid w:val="007758C8"/>
    <w:rsid w:val="0077767E"/>
    <w:rsid w:val="007905ED"/>
    <w:rsid w:val="007B108E"/>
    <w:rsid w:val="007B74A7"/>
    <w:rsid w:val="007C1F6D"/>
    <w:rsid w:val="007C253B"/>
    <w:rsid w:val="007D0848"/>
    <w:rsid w:val="007D307E"/>
    <w:rsid w:val="007E406F"/>
    <w:rsid w:val="007E5FFE"/>
    <w:rsid w:val="007E6FF7"/>
    <w:rsid w:val="007F368D"/>
    <w:rsid w:val="007F7B60"/>
    <w:rsid w:val="0080375B"/>
    <w:rsid w:val="00816BA9"/>
    <w:rsid w:val="00817468"/>
    <w:rsid w:val="00817E71"/>
    <w:rsid w:val="0082143B"/>
    <w:rsid w:val="00830F5C"/>
    <w:rsid w:val="008547DB"/>
    <w:rsid w:val="0085546C"/>
    <w:rsid w:val="0086234F"/>
    <w:rsid w:val="00863772"/>
    <w:rsid w:val="008644B2"/>
    <w:rsid w:val="00864CB3"/>
    <w:rsid w:val="00871B75"/>
    <w:rsid w:val="0088408A"/>
    <w:rsid w:val="0088549F"/>
    <w:rsid w:val="0088676A"/>
    <w:rsid w:val="00886817"/>
    <w:rsid w:val="008913C9"/>
    <w:rsid w:val="008A40C8"/>
    <w:rsid w:val="008A5D33"/>
    <w:rsid w:val="008B0799"/>
    <w:rsid w:val="008B1744"/>
    <w:rsid w:val="008B1FD4"/>
    <w:rsid w:val="008B7E96"/>
    <w:rsid w:val="008C7D0F"/>
    <w:rsid w:val="008D07A6"/>
    <w:rsid w:val="008D139C"/>
    <w:rsid w:val="008D1AC7"/>
    <w:rsid w:val="008D5F65"/>
    <w:rsid w:val="008E083C"/>
    <w:rsid w:val="008F0FDE"/>
    <w:rsid w:val="008F5EDA"/>
    <w:rsid w:val="00900AD9"/>
    <w:rsid w:val="00905833"/>
    <w:rsid w:val="0091239B"/>
    <w:rsid w:val="00913B24"/>
    <w:rsid w:val="009151B4"/>
    <w:rsid w:val="0092105C"/>
    <w:rsid w:val="009226F7"/>
    <w:rsid w:val="009236DE"/>
    <w:rsid w:val="0092502A"/>
    <w:rsid w:val="0092573F"/>
    <w:rsid w:val="009262DE"/>
    <w:rsid w:val="00930143"/>
    <w:rsid w:val="0093014B"/>
    <w:rsid w:val="00930CD2"/>
    <w:rsid w:val="00934A51"/>
    <w:rsid w:val="009362D9"/>
    <w:rsid w:val="00940547"/>
    <w:rsid w:val="00942BD0"/>
    <w:rsid w:val="009510F4"/>
    <w:rsid w:val="00956BC0"/>
    <w:rsid w:val="009628AF"/>
    <w:rsid w:val="00965464"/>
    <w:rsid w:val="00967374"/>
    <w:rsid w:val="009706F9"/>
    <w:rsid w:val="009708DB"/>
    <w:rsid w:val="00970A4D"/>
    <w:rsid w:val="0097759C"/>
    <w:rsid w:val="009811C7"/>
    <w:rsid w:val="0098689F"/>
    <w:rsid w:val="00987643"/>
    <w:rsid w:val="009A2B48"/>
    <w:rsid w:val="009A32B0"/>
    <w:rsid w:val="009A6CB4"/>
    <w:rsid w:val="009B178E"/>
    <w:rsid w:val="009B6746"/>
    <w:rsid w:val="009B7397"/>
    <w:rsid w:val="009C5D76"/>
    <w:rsid w:val="009E4AD3"/>
    <w:rsid w:val="009F5BEA"/>
    <w:rsid w:val="00A001A6"/>
    <w:rsid w:val="00A01914"/>
    <w:rsid w:val="00A14AE9"/>
    <w:rsid w:val="00A16250"/>
    <w:rsid w:val="00A171CD"/>
    <w:rsid w:val="00A17A7F"/>
    <w:rsid w:val="00A20D49"/>
    <w:rsid w:val="00A21F84"/>
    <w:rsid w:val="00A31976"/>
    <w:rsid w:val="00A320DE"/>
    <w:rsid w:val="00A42406"/>
    <w:rsid w:val="00A445AD"/>
    <w:rsid w:val="00A71D41"/>
    <w:rsid w:val="00A7585E"/>
    <w:rsid w:val="00A82762"/>
    <w:rsid w:val="00A848ED"/>
    <w:rsid w:val="00A85977"/>
    <w:rsid w:val="00A87111"/>
    <w:rsid w:val="00A87E7B"/>
    <w:rsid w:val="00A903E4"/>
    <w:rsid w:val="00A978D1"/>
    <w:rsid w:val="00AA1084"/>
    <w:rsid w:val="00AA1684"/>
    <w:rsid w:val="00AA58AC"/>
    <w:rsid w:val="00AA5C0F"/>
    <w:rsid w:val="00AA67ED"/>
    <w:rsid w:val="00AA7425"/>
    <w:rsid w:val="00AB1AB0"/>
    <w:rsid w:val="00AC0508"/>
    <w:rsid w:val="00AC39F1"/>
    <w:rsid w:val="00AC6B49"/>
    <w:rsid w:val="00AC78A8"/>
    <w:rsid w:val="00AC7DF8"/>
    <w:rsid w:val="00AD0861"/>
    <w:rsid w:val="00AD276F"/>
    <w:rsid w:val="00AD6018"/>
    <w:rsid w:val="00AE38B5"/>
    <w:rsid w:val="00AE6CFA"/>
    <w:rsid w:val="00AF065D"/>
    <w:rsid w:val="00AF1F43"/>
    <w:rsid w:val="00AF36D6"/>
    <w:rsid w:val="00B01347"/>
    <w:rsid w:val="00B03F2F"/>
    <w:rsid w:val="00B14BBA"/>
    <w:rsid w:val="00B238C0"/>
    <w:rsid w:val="00B26A13"/>
    <w:rsid w:val="00B325A4"/>
    <w:rsid w:val="00B331F6"/>
    <w:rsid w:val="00B377AD"/>
    <w:rsid w:val="00B470E3"/>
    <w:rsid w:val="00B569FD"/>
    <w:rsid w:val="00B606AC"/>
    <w:rsid w:val="00B650C6"/>
    <w:rsid w:val="00B66BFA"/>
    <w:rsid w:val="00B70BC7"/>
    <w:rsid w:val="00B734AD"/>
    <w:rsid w:val="00B7569A"/>
    <w:rsid w:val="00B764E5"/>
    <w:rsid w:val="00B8679E"/>
    <w:rsid w:val="00B90D52"/>
    <w:rsid w:val="00B9305C"/>
    <w:rsid w:val="00BA3703"/>
    <w:rsid w:val="00BA5271"/>
    <w:rsid w:val="00BA594D"/>
    <w:rsid w:val="00BB1AA0"/>
    <w:rsid w:val="00BB3A61"/>
    <w:rsid w:val="00BC322A"/>
    <w:rsid w:val="00BC4537"/>
    <w:rsid w:val="00BC7078"/>
    <w:rsid w:val="00BD232C"/>
    <w:rsid w:val="00BD449B"/>
    <w:rsid w:val="00BD5A42"/>
    <w:rsid w:val="00BE1E4D"/>
    <w:rsid w:val="00BE4134"/>
    <w:rsid w:val="00BE5C46"/>
    <w:rsid w:val="00BF374A"/>
    <w:rsid w:val="00BF3B93"/>
    <w:rsid w:val="00BF5B37"/>
    <w:rsid w:val="00BF71D8"/>
    <w:rsid w:val="00C03A8F"/>
    <w:rsid w:val="00C1356D"/>
    <w:rsid w:val="00C14FFD"/>
    <w:rsid w:val="00C30D3C"/>
    <w:rsid w:val="00C37779"/>
    <w:rsid w:val="00C37FA3"/>
    <w:rsid w:val="00C431A8"/>
    <w:rsid w:val="00C461BA"/>
    <w:rsid w:val="00C462A8"/>
    <w:rsid w:val="00C55335"/>
    <w:rsid w:val="00C56DD5"/>
    <w:rsid w:val="00C57E29"/>
    <w:rsid w:val="00C819D5"/>
    <w:rsid w:val="00C836DE"/>
    <w:rsid w:val="00C96094"/>
    <w:rsid w:val="00CA25A6"/>
    <w:rsid w:val="00CA4970"/>
    <w:rsid w:val="00CA598C"/>
    <w:rsid w:val="00CC3129"/>
    <w:rsid w:val="00CC3A54"/>
    <w:rsid w:val="00CC62AD"/>
    <w:rsid w:val="00CC7F31"/>
    <w:rsid w:val="00CD3687"/>
    <w:rsid w:val="00CD4D97"/>
    <w:rsid w:val="00CD5ECA"/>
    <w:rsid w:val="00CE156B"/>
    <w:rsid w:val="00CE2A58"/>
    <w:rsid w:val="00CE5816"/>
    <w:rsid w:val="00CE6CDC"/>
    <w:rsid w:val="00CF3E46"/>
    <w:rsid w:val="00D0097F"/>
    <w:rsid w:val="00D00E0E"/>
    <w:rsid w:val="00D05D53"/>
    <w:rsid w:val="00D11141"/>
    <w:rsid w:val="00D1155A"/>
    <w:rsid w:val="00D13E71"/>
    <w:rsid w:val="00D300E1"/>
    <w:rsid w:val="00D3445C"/>
    <w:rsid w:val="00D3460E"/>
    <w:rsid w:val="00D366D3"/>
    <w:rsid w:val="00D44F8B"/>
    <w:rsid w:val="00D53AF4"/>
    <w:rsid w:val="00D6017B"/>
    <w:rsid w:val="00D707E6"/>
    <w:rsid w:val="00D7741F"/>
    <w:rsid w:val="00D8044C"/>
    <w:rsid w:val="00D832C2"/>
    <w:rsid w:val="00D857AC"/>
    <w:rsid w:val="00D929B0"/>
    <w:rsid w:val="00DA1D9A"/>
    <w:rsid w:val="00DB09A6"/>
    <w:rsid w:val="00DC103D"/>
    <w:rsid w:val="00DC16E7"/>
    <w:rsid w:val="00DC57E9"/>
    <w:rsid w:val="00DD1B34"/>
    <w:rsid w:val="00DE258C"/>
    <w:rsid w:val="00DE792B"/>
    <w:rsid w:val="00DF0720"/>
    <w:rsid w:val="00E025AF"/>
    <w:rsid w:val="00E04224"/>
    <w:rsid w:val="00E049D3"/>
    <w:rsid w:val="00E1023A"/>
    <w:rsid w:val="00E1271A"/>
    <w:rsid w:val="00E23172"/>
    <w:rsid w:val="00E332AE"/>
    <w:rsid w:val="00E34D4A"/>
    <w:rsid w:val="00E406EF"/>
    <w:rsid w:val="00E4148B"/>
    <w:rsid w:val="00E45782"/>
    <w:rsid w:val="00E46E59"/>
    <w:rsid w:val="00E51602"/>
    <w:rsid w:val="00E52A88"/>
    <w:rsid w:val="00E54CF3"/>
    <w:rsid w:val="00E62E8B"/>
    <w:rsid w:val="00E6344B"/>
    <w:rsid w:val="00E676DC"/>
    <w:rsid w:val="00E70A20"/>
    <w:rsid w:val="00E74AE8"/>
    <w:rsid w:val="00E8264D"/>
    <w:rsid w:val="00E85A4F"/>
    <w:rsid w:val="00E92773"/>
    <w:rsid w:val="00E96C16"/>
    <w:rsid w:val="00EA277A"/>
    <w:rsid w:val="00EA5DAF"/>
    <w:rsid w:val="00EC33F4"/>
    <w:rsid w:val="00EC5582"/>
    <w:rsid w:val="00ED3BEA"/>
    <w:rsid w:val="00ED543B"/>
    <w:rsid w:val="00EE5225"/>
    <w:rsid w:val="00EE7429"/>
    <w:rsid w:val="00EF0BB1"/>
    <w:rsid w:val="00EF4270"/>
    <w:rsid w:val="00EF6F47"/>
    <w:rsid w:val="00F0060C"/>
    <w:rsid w:val="00F061A6"/>
    <w:rsid w:val="00F07592"/>
    <w:rsid w:val="00F128E5"/>
    <w:rsid w:val="00F363D1"/>
    <w:rsid w:val="00F43351"/>
    <w:rsid w:val="00F468EE"/>
    <w:rsid w:val="00F46F97"/>
    <w:rsid w:val="00F53424"/>
    <w:rsid w:val="00F57DD4"/>
    <w:rsid w:val="00F6306A"/>
    <w:rsid w:val="00F678E9"/>
    <w:rsid w:val="00F72161"/>
    <w:rsid w:val="00F83B39"/>
    <w:rsid w:val="00F95D01"/>
    <w:rsid w:val="00F97F70"/>
    <w:rsid w:val="00FA458A"/>
    <w:rsid w:val="00FB4087"/>
    <w:rsid w:val="00FC2A61"/>
    <w:rsid w:val="00FC2CDE"/>
    <w:rsid w:val="00FC5993"/>
    <w:rsid w:val="00FF27ED"/>
    <w:rsid w:val="00FF50F4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09B7B0"/>
  <w15:docId w15:val="{691A22B5-5D1C-4E2C-8009-55E748C7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5993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FC5993"/>
    <w:pPr>
      <w:keepNext/>
      <w:spacing w:line="360" w:lineRule="auto"/>
      <w:outlineLvl w:val="0"/>
    </w:pPr>
    <w:rPr>
      <w:rFonts w:ascii="Verdana" w:hAnsi="Verdana"/>
      <w:b/>
      <w:bCs/>
      <w:sz w:val="20"/>
      <w:szCs w:val="18"/>
    </w:rPr>
  </w:style>
  <w:style w:type="paragraph" w:styleId="Heading2">
    <w:name w:val="heading 2"/>
    <w:basedOn w:val="Normal"/>
    <w:next w:val="Normal"/>
    <w:qFormat/>
    <w:rsid w:val="00FC5993"/>
    <w:pPr>
      <w:keepNext/>
      <w:tabs>
        <w:tab w:val="num" w:pos="567"/>
      </w:tabs>
      <w:ind w:left="283" w:hanging="283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FC5993"/>
    <w:pPr>
      <w:keepNext/>
      <w:outlineLvl w:val="2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C5993"/>
    <w:pPr>
      <w:spacing w:after="120"/>
    </w:pPr>
  </w:style>
  <w:style w:type="paragraph" w:styleId="Subtitle">
    <w:name w:val="Subtitle"/>
    <w:basedOn w:val="Normal"/>
    <w:next w:val="BodyText"/>
    <w:qFormat/>
    <w:rsid w:val="00FC5993"/>
    <w:pPr>
      <w:jc w:val="both"/>
    </w:pPr>
    <w:rPr>
      <w:b/>
      <w:szCs w:val="20"/>
    </w:rPr>
  </w:style>
  <w:style w:type="paragraph" w:customStyle="1" w:styleId="Objective">
    <w:name w:val="Objective"/>
    <w:basedOn w:val="Normal"/>
    <w:next w:val="BodyText"/>
    <w:rsid w:val="00FC5993"/>
    <w:pPr>
      <w:spacing w:before="220" w:after="220" w:line="220" w:lineRule="atLeast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FC5993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FC5993"/>
    <w:pPr>
      <w:spacing w:before="20" w:after="20"/>
      <w:jc w:val="both"/>
    </w:pPr>
    <w:rPr>
      <w:rFonts w:ascii="Verdana" w:hAnsi="Verdana"/>
      <w:sz w:val="20"/>
    </w:rPr>
  </w:style>
  <w:style w:type="character" w:styleId="Hyperlink">
    <w:name w:val="Hyperlink"/>
    <w:basedOn w:val="DefaultParagraphFont"/>
    <w:uiPriority w:val="99"/>
    <w:unhideWhenUsed/>
    <w:rsid w:val="00407807"/>
    <w:rPr>
      <w:color w:val="0000FF"/>
      <w:u w:val="single"/>
    </w:rPr>
  </w:style>
  <w:style w:type="table" w:styleId="TableGrid">
    <w:name w:val="Table Grid"/>
    <w:basedOn w:val="TableNormal"/>
    <w:uiPriority w:val="59"/>
    <w:rsid w:val="00F7216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E687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349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9EB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6349EB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anupat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6575AB-E735-41D2-97FE-99EBEF528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Lead</vt:lpstr>
    </vt:vector>
  </TitlesOfParts>
  <Company>t4s</Company>
  <LinksUpToDate>false</LinksUpToDate>
  <CharactersWithSpaces>6600</CharactersWithSpaces>
  <SharedDoc>false</SharedDoc>
  <HLinks>
    <vt:vector size="48" baseType="variant">
      <vt:variant>
        <vt:i4>5308496</vt:i4>
      </vt:variant>
      <vt:variant>
        <vt:i4>21</vt:i4>
      </vt:variant>
      <vt:variant>
        <vt:i4>0</vt:i4>
      </vt:variant>
      <vt:variant>
        <vt:i4>5</vt:i4>
      </vt:variant>
      <vt:variant>
        <vt:lpwstr>http://www.lettinglinks.com/</vt:lpwstr>
      </vt:variant>
      <vt:variant>
        <vt:lpwstr/>
      </vt:variant>
      <vt:variant>
        <vt:i4>5111895</vt:i4>
      </vt:variant>
      <vt:variant>
        <vt:i4>18</vt:i4>
      </vt:variant>
      <vt:variant>
        <vt:i4>0</vt:i4>
      </vt:variant>
      <vt:variant>
        <vt:i4>5</vt:i4>
      </vt:variant>
      <vt:variant>
        <vt:lpwstr>http://www.spraytansatlanta.com/</vt:lpwstr>
      </vt:variant>
      <vt:variant>
        <vt:lpwstr/>
      </vt:variant>
      <vt:variant>
        <vt:i4>327710</vt:i4>
      </vt:variant>
      <vt:variant>
        <vt:i4>15</vt:i4>
      </vt:variant>
      <vt:variant>
        <vt:i4>0</vt:i4>
      </vt:variant>
      <vt:variant>
        <vt:i4>5</vt:i4>
      </vt:variant>
      <vt:variant>
        <vt:lpwstr>http://www.snazz.it/</vt:lpwstr>
      </vt:variant>
      <vt:variant>
        <vt:lpwstr/>
      </vt:variant>
      <vt:variant>
        <vt:i4>1900556</vt:i4>
      </vt:variant>
      <vt:variant>
        <vt:i4>12</vt:i4>
      </vt:variant>
      <vt:variant>
        <vt:i4>0</vt:i4>
      </vt:variant>
      <vt:variant>
        <vt:i4>5</vt:i4>
      </vt:variant>
      <vt:variant>
        <vt:lpwstr>http://squashportalen.dk/</vt:lpwstr>
      </vt:variant>
      <vt:variant>
        <vt:lpwstr/>
      </vt:variant>
      <vt:variant>
        <vt:i4>3670059</vt:i4>
      </vt:variant>
      <vt:variant>
        <vt:i4>9</vt:i4>
      </vt:variant>
      <vt:variant>
        <vt:i4>0</vt:i4>
      </vt:variant>
      <vt:variant>
        <vt:i4>5</vt:i4>
      </vt:variant>
      <vt:variant>
        <vt:lpwstr>http://www.jobcoconut.com/</vt:lpwstr>
      </vt:variant>
      <vt:variant>
        <vt:lpwstr/>
      </vt:variant>
      <vt:variant>
        <vt:i4>4587533</vt:i4>
      </vt:variant>
      <vt:variant>
        <vt:i4>6</vt:i4>
      </vt:variant>
      <vt:variant>
        <vt:i4>0</vt:i4>
      </vt:variant>
      <vt:variant>
        <vt:i4>5</vt:i4>
      </vt:variant>
      <vt:variant>
        <vt:lpwstr>http://www.webmedcentral.com/</vt:lpwstr>
      </vt:variant>
      <vt:variant>
        <vt:lpwstr/>
      </vt:variant>
      <vt:variant>
        <vt:i4>4587533</vt:i4>
      </vt:variant>
      <vt:variant>
        <vt:i4>3</vt:i4>
      </vt:variant>
      <vt:variant>
        <vt:i4>0</vt:i4>
      </vt:variant>
      <vt:variant>
        <vt:i4>5</vt:i4>
      </vt:variant>
      <vt:variant>
        <vt:lpwstr>http://www.webmedcentral.com/</vt:lpwstr>
      </vt:variant>
      <vt:variant>
        <vt:lpwstr/>
      </vt:variant>
      <vt:variant>
        <vt:i4>3670061</vt:i4>
      </vt:variant>
      <vt:variant>
        <vt:i4>0</vt:i4>
      </vt:variant>
      <vt:variant>
        <vt:i4>0</vt:i4>
      </vt:variant>
      <vt:variant>
        <vt:i4>5</vt:i4>
      </vt:variant>
      <vt:variant>
        <vt:lpwstr>http://www.superliked.com/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Lead</dc:title>
  <dc:subject/>
  <dc:creator>Praveen</dc:creator>
  <cp:keywords/>
  <dc:description/>
  <cp:lastModifiedBy>Chanakya A</cp:lastModifiedBy>
  <cp:revision>10</cp:revision>
  <cp:lastPrinted>2009-07-04T12:35:00Z</cp:lastPrinted>
  <dcterms:created xsi:type="dcterms:W3CDTF">2018-11-29T10:43:00Z</dcterms:created>
  <dcterms:modified xsi:type="dcterms:W3CDTF">2018-11-29T11:35:00Z</dcterms:modified>
</cp:coreProperties>
</file>